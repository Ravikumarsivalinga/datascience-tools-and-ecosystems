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AD54F" w14:textId="0F984317" w:rsidR="00825B0D" w:rsidRPr="008E340C" w:rsidRDefault="00825B0D">
      <w:pPr>
        <w:rPr>
          <w:b/>
          <w:bCs/>
          <w:sz w:val="44"/>
          <w:szCs w:val="44"/>
          <w:lang w:val="en-IN"/>
        </w:rPr>
      </w:pPr>
      <w:r w:rsidRPr="008E340C">
        <w:rPr>
          <w:b/>
          <w:bCs/>
          <w:sz w:val="44"/>
          <w:szCs w:val="44"/>
          <w:lang w:val="en-IN"/>
        </w:rPr>
        <w:t>CASE STUDY ON ERP IMPLEMENTATION OF NESTLE</w:t>
      </w:r>
    </w:p>
    <w:p w14:paraId="7D7735CA" w14:textId="77777777" w:rsidR="00825B0D" w:rsidRPr="00825B0D" w:rsidRDefault="00825B0D">
      <w:pPr>
        <w:rPr>
          <w:b/>
          <w:bCs/>
          <w:sz w:val="36"/>
          <w:szCs w:val="36"/>
          <w:lang w:val="en-IN"/>
        </w:rPr>
      </w:pPr>
    </w:p>
    <w:p w14:paraId="04FF3EAF" w14:textId="77777777" w:rsidR="00825B0D" w:rsidRDefault="00825B0D">
      <w:pPr>
        <w:rPr>
          <w:sz w:val="28"/>
          <w:szCs w:val="28"/>
          <w:lang w:val="en-IN"/>
        </w:rPr>
      </w:pPr>
    </w:p>
    <w:p w14:paraId="2DD82F1D" w14:textId="3305EA6E" w:rsidR="00825B0D" w:rsidRPr="008E340C" w:rsidRDefault="00825B0D">
      <w:pPr>
        <w:rPr>
          <w:b/>
          <w:bCs/>
          <w:sz w:val="28"/>
          <w:szCs w:val="28"/>
          <w:lang w:val="en-IN"/>
        </w:rPr>
      </w:pPr>
      <w:r w:rsidRPr="008E340C">
        <w:rPr>
          <w:b/>
          <w:bCs/>
          <w:sz w:val="28"/>
          <w:szCs w:val="28"/>
          <w:lang w:val="en-IN"/>
        </w:rPr>
        <w:t>INTRODUCTION:</w:t>
      </w:r>
    </w:p>
    <w:p w14:paraId="73C588E0" w14:textId="2E65E418" w:rsidR="00825B0D" w:rsidRPr="008E340C" w:rsidRDefault="008E340C">
      <w:pPr>
        <w:rPr>
          <w:sz w:val="24"/>
          <w:szCs w:val="24"/>
        </w:rPr>
      </w:pPr>
      <w:r>
        <w:rPr>
          <w:sz w:val="24"/>
          <w:szCs w:val="24"/>
        </w:rPr>
        <w:t xml:space="preserve">                                    </w:t>
      </w:r>
      <w:r w:rsidR="00825B0D" w:rsidRPr="008E340C">
        <w:rPr>
          <w:sz w:val="24"/>
          <w:szCs w:val="24"/>
        </w:rPr>
        <w:t>Nestl</w:t>
      </w:r>
      <w:r>
        <w:rPr>
          <w:sz w:val="24"/>
          <w:szCs w:val="24"/>
        </w:rPr>
        <w:t>e</w:t>
      </w:r>
      <w:r w:rsidR="00825B0D" w:rsidRPr="008E340C">
        <w:rPr>
          <w:sz w:val="24"/>
          <w:szCs w:val="24"/>
        </w:rPr>
        <w:t>, one of the world's leading food and beverage companies, embarked on a significant Enterprise Resource Planning (ERP) transformation in the early 2000s to improve the efficiency and effectiveness of its global operations. This case study provides an overview of Nestl</w:t>
      </w:r>
      <w:r>
        <w:rPr>
          <w:sz w:val="24"/>
          <w:szCs w:val="24"/>
        </w:rPr>
        <w:t>e</w:t>
      </w:r>
      <w:r w:rsidR="00825B0D" w:rsidRPr="008E340C">
        <w:rPr>
          <w:sz w:val="24"/>
          <w:szCs w:val="24"/>
        </w:rPr>
        <w:t>'s ERP journey, the challenges faced, and the benefits achieved.</w:t>
      </w:r>
    </w:p>
    <w:p w14:paraId="1B1070EC" w14:textId="77777777" w:rsidR="00825B0D" w:rsidRDefault="00825B0D">
      <w:pPr>
        <w:rPr>
          <w:sz w:val="28"/>
          <w:szCs w:val="28"/>
        </w:rPr>
      </w:pPr>
    </w:p>
    <w:p w14:paraId="6A5E55F2" w14:textId="60C8C28F" w:rsidR="00825B0D" w:rsidRPr="00825B0D" w:rsidRDefault="00825B0D">
      <w:pPr>
        <w:rPr>
          <w:sz w:val="28"/>
          <w:szCs w:val="28"/>
        </w:rPr>
      </w:pPr>
      <w:r>
        <w:rPr>
          <w:sz w:val="28"/>
          <w:szCs w:val="28"/>
        </w:rPr>
        <w:t>What is ERP implementation?</w:t>
      </w:r>
    </w:p>
    <w:p w14:paraId="574CEFC9" w14:textId="10DCC3F7" w:rsidR="00825B0D" w:rsidRPr="008E340C" w:rsidRDefault="00825B0D">
      <w:pPr>
        <w:rPr>
          <w:sz w:val="24"/>
          <w:szCs w:val="24"/>
        </w:rPr>
      </w:pPr>
      <w:r w:rsidRPr="008E340C">
        <w:rPr>
          <w:sz w:val="24"/>
          <w:szCs w:val="24"/>
        </w:rPr>
        <w:t xml:space="preserve">                                                                ERP implementation refers to the process of introducing an Enterprise Resource Planning (ERP) system into a business organization. The goal of ERP implementation is to integrate various business processes, such as finance, supply chain, human resources, and operations, into a single, unified system that streamlines and automates key operations.</w:t>
      </w:r>
      <w:r w:rsidRPr="008E340C">
        <w:rPr>
          <w:rFonts w:ascii="Arial" w:hAnsi="Arial" w:cs="Arial"/>
          <w:color w:val="000000"/>
          <w:sz w:val="24"/>
          <w:szCs w:val="24"/>
        </w:rPr>
        <w:t xml:space="preserve"> </w:t>
      </w:r>
      <w:r w:rsidRPr="008E340C">
        <w:rPr>
          <w:sz w:val="24"/>
          <w:szCs w:val="24"/>
        </w:rPr>
        <w:t>implementation of an ERP system offers a company the chance to re-engineer business processes, coordinate the systems of geographically dispersed locations, consolidate data, and empower users by giving them access to all the company</w:t>
      </w:r>
      <w:r w:rsidRPr="008E340C">
        <w:rPr>
          <w:rFonts w:ascii="Tahoma" w:hAnsi="Tahoma" w:cs="Tahoma"/>
          <w:sz w:val="24"/>
          <w:szCs w:val="24"/>
        </w:rPr>
        <w:t>’</w:t>
      </w:r>
      <w:r w:rsidRPr="008E340C">
        <w:rPr>
          <w:sz w:val="24"/>
          <w:szCs w:val="24"/>
        </w:rPr>
        <w:t>s data in real time. Of course, these opportunities come at a high price in terms of financial cost, implementation nightmares, and human issues.</w:t>
      </w:r>
    </w:p>
    <w:p w14:paraId="769F1121" w14:textId="77777777" w:rsidR="00825B0D" w:rsidRPr="008E340C" w:rsidRDefault="00825B0D">
      <w:pPr>
        <w:rPr>
          <w:sz w:val="24"/>
          <w:szCs w:val="24"/>
        </w:rPr>
      </w:pPr>
    </w:p>
    <w:p w14:paraId="5A611EDB" w14:textId="2B70D628" w:rsidR="00825B0D" w:rsidRPr="008E340C" w:rsidRDefault="00825B0D">
      <w:pPr>
        <w:rPr>
          <w:sz w:val="24"/>
          <w:szCs w:val="24"/>
        </w:rPr>
      </w:pPr>
      <w:r w:rsidRPr="008E340C">
        <w:rPr>
          <w:sz w:val="24"/>
          <w:szCs w:val="24"/>
        </w:rPr>
        <w:t>Nestl</w:t>
      </w:r>
      <w:r w:rsidR="008E340C">
        <w:rPr>
          <w:sz w:val="24"/>
          <w:szCs w:val="24"/>
        </w:rPr>
        <w:t>e</w:t>
      </w:r>
      <w:r w:rsidRPr="008E340C">
        <w:rPr>
          <w:sz w:val="24"/>
          <w:szCs w:val="24"/>
        </w:rPr>
        <w:t>, one of the world's largest food and beverage companies, embarked on a major Enterprise Resource Planning (ERP) implementation project in the early 2000s. The project aimed to streamline its global operations and achieve greater efficiency in various aspects of the business</w:t>
      </w:r>
    </w:p>
    <w:p w14:paraId="50F61BAD" w14:textId="77777777" w:rsidR="00400ABF" w:rsidRDefault="00400ABF"/>
    <w:p w14:paraId="23CAFB97" w14:textId="630EE247" w:rsidR="00400ABF" w:rsidRPr="008E340C" w:rsidRDefault="00400ABF">
      <w:pPr>
        <w:rPr>
          <w:b/>
          <w:bCs/>
          <w:sz w:val="24"/>
          <w:szCs w:val="24"/>
        </w:rPr>
      </w:pPr>
      <w:r w:rsidRPr="008E340C">
        <w:rPr>
          <w:b/>
          <w:bCs/>
          <w:sz w:val="24"/>
          <w:szCs w:val="24"/>
        </w:rPr>
        <w:t>Company history:</w:t>
      </w:r>
    </w:p>
    <w:p w14:paraId="55FAB784" w14:textId="3A40810F" w:rsidR="00400ABF" w:rsidRPr="008E340C" w:rsidRDefault="00400ABF">
      <w:pPr>
        <w:rPr>
          <w:sz w:val="24"/>
          <w:szCs w:val="24"/>
        </w:rPr>
      </w:pPr>
      <w:r w:rsidRPr="008E340C">
        <w:rPr>
          <w:sz w:val="24"/>
          <w:szCs w:val="24"/>
        </w:rPr>
        <w:t xml:space="preserve">Nestle is a multinational company based on Switzerland, was establish long ago in 1866 by Henri nestle which supplies different kinds of food products. Over the period nestle has grown as one of the big </w:t>
      </w:r>
      <w:proofErr w:type="gramStart"/>
      <w:r w:rsidRPr="008E340C">
        <w:rPr>
          <w:sz w:val="24"/>
          <w:szCs w:val="24"/>
        </w:rPr>
        <w:t>company</w:t>
      </w:r>
      <w:proofErr w:type="gramEnd"/>
      <w:r w:rsidRPr="008E340C">
        <w:rPr>
          <w:sz w:val="24"/>
          <w:szCs w:val="24"/>
        </w:rPr>
        <w:t>. Nestle USA is a part of nestle company, having seven business divisions: beverage, confection and snacks, food service, foreign trade, nutrition, prepared food and sales. Some of Its popular products in USA were: Alpo, Nescafe, Tasters choice. Its annual revenue was 8.1 billion and 16000 employees were working.</w:t>
      </w:r>
    </w:p>
    <w:p w14:paraId="5102CF18" w14:textId="77777777" w:rsidR="00825B0D" w:rsidRPr="008E340C" w:rsidRDefault="00825B0D">
      <w:pPr>
        <w:rPr>
          <w:sz w:val="24"/>
          <w:szCs w:val="24"/>
        </w:rPr>
      </w:pPr>
    </w:p>
    <w:p w14:paraId="15B028E3" w14:textId="73D6B8D2" w:rsidR="00400ABF" w:rsidRPr="008E340C" w:rsidRDefault="00400ABF" w:rsidP="00400ABF">
      <w:pPr>
        <w:rPr>
          <w:sz w:val="28"/>
          <w:szCs w:val="28"/>
          <w:lang w:val="en-IN"/>
        </w:rPr>
      </w:pPr>
      <w:r w:rsidRPr="008E340C">
        <w:rPr>
          <w:b/>
          <w:bCs/>
          <w:sz w:val="28"/>
          <w:szCs w:val="28"/>
          <w:lang w:val="en-IN"/>
        </w:rPr>
        <w:t>Before ERP Implementation of Nestle</w:t>
      </w:r>
      <w:r w:rsidRPr="008E340C">
        <w:rPr>
          <w:sz w:val="28"/>
          <w:szCs w:val="28"/>
          <w:lang w:val="en-IN"/>
        </w:rPr>
        <w:t>:</w:t>
      </w:r>
    </w:p>
    <w:p w14:paraId="221D4E54" w14:textId="4FEA3412" w:rsidR="00400ABF" w:rsidRPr="008E340C" w:rsidRDefault="00400ABF" w:rsidP="00400ABF">
      <w:pPr>
        <w:numPr>
          <w:ilvl w:val="0"/>
          <w:numId w:val="24"/>
        </w:numPr>
        <w:rPr>
          <w:sz w:val="24"/>
          <w:szCs w:val="24"/>
          <w:lang w:val="en-IN"/>
        </w:rPr>
      </w:pPr>
      <w:r w:rsidRPr="008E340C">
        <w:rPr>
          <w:b/>
          <w:bCs/>
          <w:sz w:val="24"/>
          <w:szCs w:val="24"/>
          <w:lang w:val="en-IN"/>
        </w:rPr>
        <w:t>Disparate Systems</w:t>
      </w:r>
      <w:r w:rsidRPr="008E340C">
        <w:rPr>
          <w:sz w:val="24"/>
          <w:szCs w:val="24"/>
          <w:lang w:val="en-IN"/>
        </w:rPr>
        <w:t xml:space="preserve">: Before the ERP implementation, </w:t>
      </w:r>
      <w:proofErr w:type="gramStart"/>
      <w:r w:rsidRPr="008E340C">
        <w:rPr>
          <w:sz w:val="24"/>
          <w:szCs w:val="24"/>
          <w:lang w:val="en-IN"/>
        </w:rPr>
        <w:t>Nestl</w:t>
      </w:r>
      <w:r w:rsidR="008E340C" w:rsidRPr="008E340C">
        <w:rPr>
          <w:sz w:val="24"/>
          <w:szCs w:val="24"/>
          <w:lang w:val="en-IN"/>
        </w:rPr>
        <w:t>e</w:t>
      </w:r>
      <w:proofErr w:type="gramEnd"/>
      <w:r w:rsidRPr="008E340C">
        <w:rPr>
          <w:sz w:val="24"/>
          <w:szCs w:val="24"/>
          <w:lang w:val="en-IN"/>
        </w:rPr>
        <w:t xml:space="preserve"> likely had multiple disparate systems for various functions, including finance, procurement, manufacturing, and supply chain management. These systems may have been outdated, causing inefficiencies and data silos.</w:t>
      </w:r>
    </w:p>
    <w:p w14:paraId="5952B964" w14:textId="34EC4716" w:rsidR="00400ABF" w:rsidRPr="008E340C" w:rsidRDefault="00400ABF" w:rsidP="00400ABF">
      <w:pPr>
        <w:numPr>
          <w:ilvl w:val="0"/>
          <w:numId w:val="24"/>
        </w:numPr>
        <w:rPr>
          <w:sz w:val="24"/>
          <w:szCs w:val="24"/>
          <w:lang w:val="en-IN"/>
        </w:rPr>
      </w:pPr>
      <w:r w:rsidRPr="008E340C">
        <w:rPr>
          <w:b/>
          <w:bCs/>
          <w:sz w:val="24"/>
          <w:szCs w:val="24"/>
          <w:lang w:val="en-IN"/>
        </w:rPr>
        <w:t>Complexity</w:t>
      </w:r>
      <w:r w:rsidRPr="008E340C">
        <w:rPr>
          <w:sz w:val="24"/>
          <w:szCs w:val="24"/>
          <w:lang w:val="en-IN"/>
        </w:rPr>
        <w:t>: Managing a global business like Nestl</w:t>
      </w:r>
      <w:r w:rsidR="008E340C" w:rsidRPr="008E340C">
        <w:rPr>
          <w:sz w:val="24"/>
          <w:szCs w:val="24"/>
          <w:lang w:val="en-IN"/>
        </w:rPr>
        <w:t>e</w:t>
      </w:r>
      <w:r w:rsidRPr="008E340C">
        <w:rPr>
          <w:sz w:val="24"/>
          <w:szCs w:val="24"/>
          <w:lang w:val="en-IN"/>
        </w:rPr>
        <w:t xml:space="preserve"> involves dealing with an extensive product portfolio and a complex supply chain. Coordinating these operations without a unified system can be challenging.</w:t>
      </w:r>
    </w:p>
    <w:p w14:paraId="559F191A" w14:textId="77777777" w:rsidR="00400ABF" w:rsidRPr="008E340C" w:rsidRDefault="00400ABF" w:rsidP="00400ABF">
      <w:pPr>
        <w:numPr>
          <w:ilvl w:val="0"/>
          <w:numId w:val="24"/>
        </w:numPr>
        <w:rPr>
          <w:sz w:val="24"/>
          <w:szCs w:val="24"/>
          <w:lang w:val="en-IN"/>
        </w:rPr>
      </w:pPr>
      <w:r w:rsidRPr="008E340C">
        <w:rPr>
          <w:b/>
          <w:bCs/>
          <w:sz w:val="24"/>
          <w:szCs w:val="24"/>
          <w:lang w:val="en-IN"/>
        </w:rPr>
        <w:lastRenderedPageBreak/>
        <w:t>Inefficiencies</w:t>
      </w:r>
      <w:r w:rsidRPr="008E340C">
        <w:rPr>
          <w:sz w:val="24"/>
          <w:szCs w:val="24"/>
          <w:lang w:val="en-IN"/>
        </w:rPr>
        <w:t>: The lack of integration between systems could lead to inefficiencies, data entry errors, and a lack of real-time visibility into the company's operations.</w:t>
      </w:r>
    </w:p>
    <w:p w14:paraId="5392EA3D" w14:textId="77777777" w:rsidR="00400ABF" w:rsidRPr="008E340C" w:rsidRDefault="00400ABF" w:rsidP="00400ABF">
      <w:pPr>
        <w:numPr>
          <w:ilvl w:val="0"/>
          <w:numId w:val="24"/>
        </w:numPr>
        <w:rPr>
          <w:sz w:val="24"/>
          <w:szCs w:val="24"/>
          <w:lang w:val="en-IN"/>
        </w:rPr>
      </w:pPr>
      <w:r w:rsidRPr="008E340C">
        <w:rPr>
          <w:b/>
          <w:bCs/>
          <w:sz w:val="24"/>
          <w:szCs w:val="24"/>
          <w:lang w:val="en-IN"/>
        </w:rPr>
        <w:t>Manual Processes</w:t>
      </w:r>
      <w:r w:rsidRPr="008E340C">
        <w:rPr>
          <w:sz w:val="24"/>
          <w:szCs w:val="24"/>
          <w:lang w:val="en-IN"/>
        </w:rPr>
        <w:t>: Many tasks and processes may have been manual or required extensive manual intervention, leading to delays and increased operational costs.</w:t>
      </w:r>
    </w:p>
    <w:p w14:paraId="4631004D" w14:textId="77777777" w:rsidR="00400ABF" w:rsidRPr="008E340C" w:rsidRDefault="00400ABF" w:rsidP="00400ABF">
      <w:pPr>
        <w:numPr>
          <w:ilvl w:val="0"/>
          <w:numId w:val="24"/>
        </w:numPr>
        <w:rPr>
          <w:sz w:val="24"/>
          <w:szCs w:val="24"/>
          <w:lang w:val="en-IN"/>
        </w:rPr>
      </w:pPr>
      <w:r w:rsidRPr="008E340C">
        <w:rPr>
          <w:b/>
          <w:bCs/>
          <w:sz w:val="24"/>
          <w:szCs w:val="24"/>
          <w:lang w:val="en-IN"/>
        </w:rPr>
        <w:t>Limited Reporting</w:t>
      </w:r>
      <w:r w:rsidRPr="008E340C">
        <w:rPr>
          <w:sz w:val="24"/>
          <w:szCs w:val="24"/>
          <w:lang w:val="en-IN"/>
        </w:rPr>
        <w:t>: Generating reports and analytics might have been time-consuming and challenging, making it difficult for management to make data-driven decisions</w:t>
      </w:r>
    </w:p>
    <w:p w14:paraId="6671308B" w14:textId="77777777" w:rsidR="00400ABF" w:rsidRPr="008E340C" w:rsidRDefault="00400ABF" w:rsidP="00400ABF">
      <w:pPr>
        <w:rPr>
          <w:b/>
          <w:bCs/>
          <w:sz w:val="24"/>
          <w:szCs w:val="24"/>
          <w:lang w:val="en-IN"/>
        </w:rPr>
      </w:pPr>
    </w:p>
    <w:p w14:paraId="7722F02E" w14:textId="05F204BB" w:rsidR="00400ABF" w:rsidRPr="008E340C" w:rsidRDefault="00400ABF" w:rsidP="00400ABF">
      <w:pPr>
        <w:rPr>
          <w:sz w:val="28"/>
          <w:szCs w:val="28"/>
          <w:lang w:val="en-IN"/>
        </w:rPr>
      </w:pPr>
      <w:r w:rsidRPr="008E340C">
        <w:rPr>
          <w:b/>
          <w:bCs/>
          <w:sz w:val="28"/>
          <w:szCs w:val="28"/>
          <w:lang w:val="en-IN"/>
        </w:rPr>
        <w:t>After ERP Implementation of Nestle</w:t>
      </w:r>
      <w:r w:rsidRPr="008E340C">
        <w:rPr>
          <w:sz w:val="28"/>
          <w:szCs w:val="28"/>
          <w:lang w:val="en-IN"/>
        </w:rPr>
        <w:t>:</w:t>
      </w:r>
    </w:p>
    <w:p w14:paraId="12650BDA" w14:textId="4DCCFDA9" w:rsidR="00400ABF" w:rsidRPr="008E340C" w:rsidRDefault="00400ABF" w:rsidP="00400ABF">
      <w:pPr>
        <w:numPr>
          <w:ilvl w:val="0"/>
          <w:numId w:val="25"/>
        </w:numPr>
        <w:rPr>
          <w:sz w:val="24"/>
          <w:szCs w:val="24"/>
          <w:lang w:val="en-IN"/>
        </w:rPr>
      </w:pPr>
      <w:r w:rsidRPr="008E340C">
        <w:rPr>
          <w:b/>
          <w:bCs/>
          <w:sz w:val="24"/>
          <w:szCs w:val="24"/>
          <w:lang w:val="en-IN"/>
        </w:rPr>
        <w:t>Streamlined Processes</w:t>
      </w:r>
      <w:r w:rsidRPr="008E340C">
        <w:rPr>
          <w:sz w:val="24"/>
          <w:szCs w:val="24"/>
          <w:lang w:val="en-IN"/>
        </w:rPr>
        <w:t>: Nestl</w:t>
      </w:r>
      <w:r w:rsidR="008E340C" w:rsidRPr="008E340C">
        <w:rPr>
          <w:sz w:val="24"/>
          <w:szCs w:val="24"/>
          <w:lang w:val="en-IN"/>
        </w:rPr>
        <w:t>e</w:t>
      </w:r>
      <w:r w:rsidRPr="008E340C">
        <w:rPr>
          <w:sz w:val="24"/>
          <w:szCs w:val="24"/>
          <w:lang w:val="en-IN"/>
        </w:rPr>
        <w:t>'s ERP implementation would have integrated various functions into a single, unified system. This would streamline processes and provide a consistent platform for data management.</w:t>
      </w:r>
    </w:p>
    <w:p w14:paraId="4984567A" w14:textId="77777777" w:rsidR="00400ABF" w:rsidRPr="008E340C" w:rsidRDefault="00400ABF" w:rsidP="00400ABF">
      <w:pPr>
        <w:numPr>
          <w:ilvl w:val="0"/>
          <w:numId w:val="25"/>
        </w:numPr>
        <w:rPr>
          <w:sz w:val="24"/>
          <w:szCs w:val="24"/>
          <w:lang w:val="en-IN"/>
        </w:rPr>
      </w:pPr>
      <w:r w:rsidRPr="008E340C">
        <w:rPr>
          <w:b/>
          <w:bCs/>
          <w:sz w:val="24"/>
          <w:szCs w:val="24"/>
          <w:lang w:val="en-IN"/>
        </w:rPr>
        <w:t>Data Visibility</w:t>
      </w:r>
      <w:r w:rsidRPr="008E340C">
        <w:rPr>
          <w:sz w:val="24"/>
          <w:szCs w:val="24"/>
          <w:lang w:val="en-IN"/>
        </w:rPr>
        <w:t>: Real-time data access and visibility into operations across the company's various divisions and regions would become possible, enabling faster and more informed decision-making.</w:t>
      </w:r>
    </w:p>
    <w:p w14:paraId="74F66D92" w14:textId="77777777" w:rsidR="00400ABF" w:rsidRPr="008E340C" w:rsidRDefault="00400ABF" w:rsidP="00400ABF">
      <w:pPr>
        <w:numPr>
          <w:ilvl w:val="0"/>
          <w:numId w:val="25"/>
        </w:numPr>
        <w:rPr>
          <w:sz w:val="24"/>
          <w:szCs w:val="24"/>
          <w:lang w:val="en-IN"/>
        </w:rPr>
      </w:pPr>
      <w:r w:rsidRPr="008E340C">
        <w:rPr>
          <w:b/>
          <w:bCs/>
          <w:sz w:val="24"/>
          <w:szCs w:val="24"/>
          <w:lang w:val="en-IN"/>
        </w:rPr>
        <w:t>Improved Supply Chain Management</w:t>
      </w:r>
      <w:r w:rsidRPr="008E340C">
        <w:rPr>
          <w:sz w:val="24"/>
          <w:szCs w:val="24"/>
          <w:lang w:val="en-IN"/>
        </w:rPr>
        <w:t xml:space="preserve">: ERP can help optimize supply chain processes, from procurement and production to distribution, reducing inventory carrying costs and improving order </w:t>
      </w:r>
      <w:proofErr w:type="spellStart"/>
      <w:r w:rsidRPr="008E340C">
        <w:rPr>
          <w:sz w:val="24"/>
          <w:szCs w:val="24"/>
          <w:lang w:val="en-IN"/>
        </w:rPr>
        <w:t>fulfillment</w:t>
      </w:r>
      <w:proofErr w:type="spellEnd"/>
      <w:r w:rsidRPr="008E340C">
        <w:rPr>
          <w:sz w:val="24"/>
          <w:szCs w:val="24"/>
          <w:lang w:val="en-IN"/>
        </w:rPr>
        <w:t>.</w:t>
      </w:r>
    </w:p>
    <w:p w14:paraId="2CD65F6B" w14:textId="538B9FE3" w:rsidR="00400ABF" w:rsidRPr="008E340C" w:rsidRDefault="00400ABF" w:rsidP="00400ABF">
      <w:pPr>
        <w:numPr>
          <w:ilvl w:val="0"/>
          <w:numId w:val="25"/>
        </w:numPr>
        <w:rPr>
          <w:sz w:val="24"/>
          <w:szCs w:val="24"/>
          <w:lang w:val="en-IN"/>
        </w:rPr>
      </w:pPr>
      <w:r w:rsidRPr="008E340C">
        <w:rPr>
          <w:b/>
          <w:bCs/>
          <w:sz w:val="24"/>
          <w:szCs w:val="24"/>
          <w:lang w:val="en-IN"/>
        </w:rPr>
        <w:t>Standardized Practices</w:t>
      </w:r>
      <w:r w:rsidRPr="008E340C">
        <w:rPr>
          <w:sz w:val="24"/>
          <w:szCs w:val="24"/>
          <w:lang w:val="en-IN"/>
        </w:rPr>
        <w:t xml:space="preserve">: The ERP system likely led to the standardization of business processes, ensuring that </w:t>
      </w:r>
      <w:proofErr w:type="gramStart"/>
      <w:r w:rsidRPr="008E340C">
        <w:rPr>
          <w:sz w:val="24"/>
          <w:szCs w:val="24"/>
          <w:lang w:val="en-IN"/>
        </w:rPr>
        <w:t>Nestl</w:t>
      </w:r>
      <w:r w:rsidR="008E340C" w:rsidRPr="008E340C">
        <w:rPr>
          <w:sz w:val="24"/>
          <w:szCs w:val="24"/>
          <w:lang w:val="en-IN"/>
        </w:rPr>
        <w:t>e</w:t>
      </w:r>
      <w:proofErr w:type="gramEnd"/>
      <w:r w:rsidRPr="008E340C">
        <w:rPr>
          <w:sz w:val="24"/>
          <w:szCs w:val="24"/>
          <w:lang w:val="en-IN"/>
        </w:rPr>
        <w:t xml:space="preserve"> could enforce best practices globally.</w:t>
      </w:r>
    </w:p>
    <w:p w14:paraId="37175C92" w14:textId="42297010" w:rsidR="00400ABF" w:rsidRPr="008E340C" w:rsidRDefault="00400ABF" w:rsidP="00400ABF">
      <w:pPr>
        <w:numPr>
          <w:ilvl w:val="0"/>
          <w:numId w:val="25"/>
        </w:numPr>
        <w:rPr>
          <w:sz w:val="24"/>
          <w:szCs w:val="24"/>
          <w:lang w:val="en-IN"/>
        </w:rPr>
      </w:pPr>
      <w:r w:rsidRPr="008E340C">
        <w:rPr>
          <w:b/>
          <w:bCs/>
          <w:sz w:val="24"/>
          <w:szCs w:val="24"/>
          <w:lang w:val="en-IN"/>
        </w:rPr>
        <w:t>Enhanced Reporting and Analytics</w:t>
      </w:r>
      <w:r w:rsidRPr="008E340C">
        <w:rPr>
          <w:sz w:val="24"/>
          <w:szCs w:val="24"/>
          <w:lang w:val="en-IN"/>
        </w:rPr>
        <w:t>: With a centralized database, generating reports and conducting data analysis would be easier, helping Nestl</w:t>
      </w:r>
      <w:r w:rsidR="008E340C" w:rsidRPr="008E340C">
        <w:rPr>
          <w:sz w:val="24"/>
          <w:szCs w:val="24"/>
          <w:lang w:val="en-IN"/>
        </w:rPr>
        <w:t>e</w:t>
      </w:r>
      <w:r w:rsidRPr="008E340C">
        <w:rPr>
          <w:sz w:val="24"/>
          <w:szCs w:val="24"/>
          <w:lang w:val="en-IN"/>
        </w:rPr>
        <w:t xml:space="preserve"> gain insights into its operations and performance.</w:t>
      </w:r>
    </w:p>
    <w:p w14:paraId="16471892" w14:textId="4D3A0BBA" w:rsidR="00400ABF" w:rsidRPr="008E340C" w:rsidRDefault="00400ABF" w:rsidP="00400ABF">
      <w:pPr>
        <w:numPr>
          <w:ilvl w:val="0"/>
          <w:numId w:val="25"/>
        </w:numPr>
        <w:rPr>
          <w:sz w:val="24"/>
          <w:szCs w:val="24"/>
          <w:lang w:val="en-IN"/>
        </w:rPr>
      </w:pPr>
      <w:r w:rsidRPr="008E340C">
        <w:rPr>
          <w:b/>
          <w:bCs/>
          <w:sz w:val="24"/>
          <w:szCs w:val="24"/>
          <w:lang w:val="en-IN"/>
        </w:rPr>
        <w:t>Cost Savings</w:t>
      </w:r>
      <w:r w:rsidRPr="008E340C">
        <w:rPr>
          <w:sz w:val="24"/>
          <w:szCs w:val="24"/>
          <w:lang w:val="en-IN"/>
        </w:rPr>
        <w:t>: Nestl</w:t>
      </w:r>
      <w:r w:rsidR="008E340C" w:rsidRPr="008E340C">
        <w:rPr>
          <w:sz w:val="24"/>
          <w:szCs w:val="24"/>
          <w:lang w:val="en-IN"/>
        </w:rPr>
        <w:t>e</w:t>
      </w:r>
      <w:r w:rsidRPr="008E340C">
        <w:rPr>
          <w:sz w:val="24"/>
          <w:szCs w:val="24"/>
          <w:lang w:val="en-IN"/>
        </w:rPr>
        <w:t xml:space="preserve"> could potentially reduce operational costs by eliminating manual tasks, improving resource allocation, and optimizing inventory management.</w:t>
      </w:r>
    </w:p>
    <w:p w14:paraId="4086501D" w14:textId="77777777" w:rsidR="00400ABF" w:rsidRPr="008E340C" w:rsidRDefault="00400ABF" w:rsidP="00400ABF">
      <w:pPr>
        <w:numPr>
          <w:ilvl w:val="0"/>
          <w:numId w:val="25"/>
        </w:numPr>
        <w:rPr>
          <w:sz w:val="24"/>
          <w:szCs w:val="24"/>
          <w:lang w:val="en-IN"/>
        </w:rPr>
      </w:pPr>
      <w:r w:rsidRPr="008E340C">
        <w:rPr>
          <w:b/>
          <w:bCs/>
          <w:sz w:val="24"/>
          <w:szCs w:val="24"/>
          <w:lang w:val="en-IN"/>
        </w:rPr>
        <w:t>Compliance</w:t>
      </w:r>
      <w:r w:rsidRPr="008E340C">
        <w:rPr>
          <w:sz w:val="24"/>
          <w:szCs w:val="24"/>
          <w:lang w:val="en-IN"/>
        </w:rPr>
        <w:t>: ERP systems often have built-in features to help companies adhere to regulatory and compliance requirements. This is especially important in the food and beverage industry, which has strict regulations.</w:t>
      </w:r>
    </w:p>
    <w:p w14:paraId="7BBC2F6A" w14:textId="77777777" w:rsidR="00400ABF" w:rsidRPr="008E340C" w:rsidRDefault="00400ABF" w:rsidP="00400ABF">
      <w:pPr>
        <w:numPr>
          <w:ilvl w:val="0"/>
          <w:numId w:val="25"/>
        </w:numPr>
        <w:rPr>
          <w:sz w:val="24"/>
          <w:szCs w:val="24"/>
          <w:lang w:val="en-IN"/>
        </w:rPr>
      </w:pPr>
      <w:r w:rsidRPr="008E340C">
        <w:rPr>
          <w:b/>
          <w:bCs/>
          <w:sz w:val="24"/>
          <w:szCs w:val="24"/>
          <w:lang w:val="en-IN"/>
        </w:rPr>
        <w:t>Customer Service</w:t>
      </w:r>
      <w:r w:rsidRPr="008E340C">
        <w:rPr>
          <w:sz w:val="24"/>
          <w:szCs w:val="24"/>
          <w:lang w:val="en-IN"/>
        </w:rPr>
        <w:t>: Improved data accessibility and streamlined processes can lead to better customer service and responsiveness.</w:t>
      </w:r>
    </w:p>
    <w:p w14:paraId="54F04A3F" w14:textId="77777777" w:rsidR="00400ABF" w:rsidRPr="008E340C" w:rsidRDefault="00400ABF" w:rsidP="00400ABF">
      <w:pPr>
        <w:rPr>
          <w:b/>
          <w:bCs/>
          <w:sz w:val="24"/>
          <w:szCs w:val="24"/>
          <w:lang w:val="en-IN"/>
        </w:rPr>
      </w:pPr>
    </w:p>
    <w:p w14:paraId="0D225D69" w14:textId="4F78AE41" w:rsidR="00400ABF" w:rsidRPr="008E340C" w:rsidRDefault="00400ABF" w:rsidP="00400ABF">
      <w:pPr>
        <w:rPr>
          <w:b/>
          <w:bCs/>
          <w:sz w:val="24"/>
          <w:szCs w:val="24"/>
          <w:lang w:val="en-IN"/>
        </w:rPr>
      </w:pPr>
      <w:r w:rsidRPr="008E340C">
        <w:rPr>
          <w:b/>
          <w:bCs/>
          <w:sz w:val="28"/>
          <w:szCs w:val="28"/>
          <w:lang w:val="en-IN"/>
        </w:rPr>
        <w:t>ERP modules used in Nestle</w:t>
      </w:r>
      <w:r w:rsidRPr="008E340C">
        <w:rPr>
          <w:b/>
          <w:bCs/>
          <w:sz w:val="24"/>
          <w:szCs w:val="24"/>
          <w:lang w:val="en-IN"/>
        </w:rPr>
        <w:t>:</w:t>
      </w:r>
    </w:p>
    <w:p w14:paraId="1921E118" w14:textId="77777777" w:rsidR="00825B0D" w:rsidRPr="008E340C" w:rsidRDefault="00825B0D">
      <w:pPr>
        <w:rPr>
          <w:b/>
          <w:bCs/>
          <w:sz w:val="24"/>
          <w:szCs w:val="24"/>
          <w:lang w:val="en-IN"/>
        </w:rPr>
      </w:pPr>
    </w:p>
    <w:p w14:paraId="7A6A375E" w14:textId="37D87141" w:rsidR="00EF6064" w:rsidRPr="008E340C" w:rsidRDefault="00EF6064" w:rsidP="00EF6064">
      <w:pPr>
        <w:rPr>
          <w:sz w:val="24"/>
          <w:szCs w:val="24"/>
          <w:lang w:val="en-IN"/>
        </w:rPr>
      </w:pPr>
      <w:r w:rsidRPr="008E340C">
        <w:rPr>
          <w:b/>
          <w:bCs/>
          <w:sz w:val="24"/>
          <w:szCs w:val="24"/>
          <w:lang w:val="en-IN"/>
        </w:rPr>
        <w:t>Materials Procurement</w:t>
      </w:r>
      <w:r w:rsidRPr="008E340C">
        <w:rPr>
          <w:sz w:val="24"/>
          <w:szCs w:val="24"/>
          <w:lang w:val="en-IN"/>
        </w:rPr>
        <w:t>: Nestl</w:t>
      </w:r>
      <w:r w:rsidR="008E340C" w:rsidRPr="008E340C">
        <w:rPr>
          <w:sz w:val="24"/>
          <w:szCs w:val="24"/>
          <w:lang w:val="en-IN"/>
        </w:rPr>
        <w:t>e</w:t>
      </w:r>
      <w:r w:rsidRPr="008E340C">
        <w:rPr>
          <w:sz w:val="24"/>
          <w:szCs w:val="24"/>
          <w:lang w:val="en-IN"/>
        </w:rPr>
        <w:t>'s Materials Management module helps the company streamline its procurement process. This includes tasks such as:</w:t>
      </w:r>
    </w:p>
    <w:p w14:paraId="57DAFC25" w14:textId="77777777" w:rsidR="00EF6064" w:rsidRPr="008E340C" w:rsidRDefault="00EF6064" w:rsidP="00EF6064">
      <w:pPr>
        <w:numPr>
          <w:ilvl w:val="0"/>
          <w:numId w:val="27"/>
        </w:numPr>
        <w:rPr>
          <w:sz w:val="24"/>
          <w:szCs w:val="24"/>
          <w:lang w:val="en-IN"/>
        </w:rPr>
      </w:pPr>
      <w:r w:rsidRPr="008E340C">
        <w:rPr>
          <w:sz w:val="24"/>
          <w:szCs w:val="24"/>
          <w:lang w:val="en-IN"/>
        </w:rPr>
        <w:t>Supplier management: Identifying, evaluating, and managing suppliers globally to ensure a consistent and reliable supply of raw materials.</w:t>
      </w:r>
    </w:p>
    <w:p w14:paraId="0707FFF8" w14:textId="77777777" w:rsidR="00EF6064" w:rsidRPr="008E340C" w:rsidRDefault="00EF6064" w:rsidP="00EF6064">
      <w:pPr>
        <w:numPr>
          <w:ilvl w:val="0"/>
          <w:numId w:val="27"/>
        </w:numPr>
        <w:rPr>
          <w:sz w:val="24"/>
          <w:szCs w:val="24"/>
          <w:lang w:val="en-IN"/>
        </w:rPr>
      </w:pPr>
      <w:r w:rsidRPr="008E340C">
        <w:rPr>
          <w:sz w:val="24"/>
          <w:szCs w:val="24"/>
          <w:lang w:val="en-IN"/>
        </w:rPr>
        <w:t>Purchase order management: Generating purchase orders, tracking orders, and ensuring timely delivery of materials.</w:t>
      </w:r>
    </w:p>
    <w:p w14:paraId="58F38F7B" w14:textId="77777777" w:rsidR="00EF6064" w:rsidRPr="008E340C" w:rsidRDefault="00EF6064" w:rsidP="00EF6064">
      <w:pPr>
        <w:numPr>
          <w:ilvl w:val="0"/>
          <w:numId w:val="27"/>
        </w:numPr>
        <w:rPr>
          <w:sz w:val="24"/>
          <w:szCs w:val="24"/>
          <w:lang w:val="en-IN"/>
        </w:rPr>
      </w:pPr>
      <w:r w:rsidRPr="008E340C">
        <w:rPr>
          <w:sz w:val="24"/>
          <w:szCs w:val="24"/>
          <w:lang w:val="en-IN"/>
        </w:rPr>
        <w:t>Vendor evaluation: Assessing the performance of suppliers to maintain high-quality sourcing.</w:t>
      </w:r>
    </w:p>
    <w:p w14:paraId="12D438FA" w14:textId="77777777" w:rsidR="00EF6064" w:rsidRPr="008E340C" w:rsidRDefault="00EF6064" w:rsidP="00EF6064">
      <w:pPr>
        <w:numPr>
          <w:ilvl w:val="0"/>
          <w:numId w:val="27"/>
        </w:numPr>
        <w:rPr>
          <w:sz w:val="24"/>
          <w:szCs w:val="24"/>
          <w:lang w:val="en-IN"/>
        </w:rPr>
      </w:pPr>
      <w:r w:rsidRPr="008E340C">
        <w:rPr>
          <w:sz w:val="24"/>
          <w:szCs w:val="24"/>
          <w:lang w:val="en-IN"/>
        </w:rPr>
        <w:t xml:space="preserve">Procurement planning: </w:t>
      </w:r>
      <w:proofErr w:type="spellStart"/>
      <w:r w:rsidRPr="008E340C">
        <w:rPr>
          <w:sz w:val="24"/>
          <w:szCs w:val="24"/>
          <w:lang w:val="en-IN"/>
        </w:rPr>
        <w:t>Analyzing</w:t>
      </w:r>
      <w:proofErr w:type="spellEnd"/>
      <w:r w:rsidRPr="008E340C">
        <w:rPr>
          <w:sz w:val="24"/>
          <w:szCs w:val="24"/>
          <w:lang w:val="en-IN"/>
        </w:rPr>
        <w:t xml:space="preserve"> demand forecasts and stock levels to optimize purchasing.</w:t>
      </w:r>
    </w:p>
    <w:p w14:paraId="729A99BF" w14:textId="3F93ADE4" w:rsidR="00EF6064" w:rsidRPr="008E340C" w:rsidRDefault="00EF6064" w:rsidP="00EF6064">
      <w:pPr>
        <w:rPr>
          <w:sz w:val="24"/>
          <w:szCs w:val="24"/>
          <w:lang w:val="en-IN"/>
        </w:rPr>
      </w:pPr>
      <w:r w:rsidRPr="008E340C">
        <w:rPr>
          <w:b/>
          <w:bCs/>
          <w:sz w:val="24"/>
          <w:szCs w:val="24"/>
          <w:lang w:val="en-IN"/>
        </w:rPr>
        <w:lastRenderedPageBreak/>
        <w:t>Inventory Management</w:t>
      </w:r>
      <w:r w:rsidRPr="008E340C">
        <w:rPr>
          <w:sz w:val="24"/>
          <w:szCs w:val="24"/>
          <w:lang w:val="en-IN"/>
        </w:rPr>
        <w:t>: Efficient inventory management is crucial for Nestl</w:t>
      </w:r>
      <w:r w:rsidR="008E340C" w:rsidRPr="008E340C">
        <w:rPr>
          <w:sz w:val="24"/>
          <w:szCs w:val="24"/>
          <w:lang w:val="en-IN"/>
        </w:rPr>
        <w:t>e</w:t>
      </w:r>
      <w:r w:rsidRPr="008E340C">
        <w:rPr>
          <w:sz w:val="24"/>
          <w:szCs w:val="24"/>
          <w:lang w:val="en-IN"/>
        </w:rPr>
        <w:t>, given its vast product range and global presence. The ERP system helps with:</w:t>
      </w:r>
    </w:p>
    <w:p w14:paraId="300926CE" w14:textId="77777777" w:rsidR="00EF6064" w:rsidRPr="008E340C" w:rsidRDefault="00EF6064" w:rsidP="00EF6064">
      <w:pPr>
        <w:numPr>
          <w:ilvl w:val="0"/>
          <w:numId w:val="28"/>
        </w:numPr>
        <w:rPr>
          <w:sz w:val="24"/>
          <w:szCs w:val="24"/>
          <w:lang w:val="en-IN"/>
        </w:rPr>
      </w:pPr>
      <w:r w:rsidRPr="008E340C">
        <w:rPr>
          <w:sz w:val="24"/>
          <w:szCs w:val="24"/>
          <w:lang w:val="en-IN"/>
        </w:rPr>
        <w:t>Inventory control: Monitoring stock levels, reorder points, and shelf life to prevent overstock or stockouts.</w:t>
      </w:r>
    </w:p>
    <w:p w14:paraId="6A226E65" w14:textId="77777777" w:rsidR="00EF6064" w:rsidRPr="008E340C" w:rsidRDefault="00EF6064" w:rsidP="00EF6064">
      <w:pPr>
        <w:numPr>
          <w:ilvl w:val="0"/>
          <w:numId w:val="28"/>
        </w:numPr>
        <w:rPr>
          <w:sz w:val="24"/>
          <w:szCs w:val="24"/>
          <w:lang w:val="en-IN"/>
        </w:rPr>
      </w:pPr>
      <w:r w:rsidRPr="008E340C">
        <w:rPr>
          <w:sz w:val="24"/>
          <w:szCs w:val="24"/>
          <w:lang w:val="en-IN"/>
        </w:rPr>
        <w:t>Stock valuation: Tracking the value of inventory to assess asset utilization.</w:t>
      </w:r>
    </w:p>
    <w:p w14:paraId="45F2166C" w14:textId="77777777" w:rsidR="00EF6064" w:rsidRPr="008E340C" w:rsidRDefault="00EF6064" w:rsidP="00EF6064">
      <w:pPr>
        <w:numPr>
          <w:ilvl w:val="0"/>
          <w:numId w:val="28"/>
        </w:numPr>
        <w:rPr>
          <w:sz w:val="24"/>
          <w:szCs w:val="24"/>
          <w:lang w:val="en-IN"/>
        </w:rPr>
      </w:pPr>
      <w:r w:rsidRPr="008E340C">
        <w:rPr>
          <w:sz w:val="24"/>
          <w:szCs w:val="24"/>
          <w:lang w:val="en-IN"/>
        </w:rPr>
        <w:t>Warehouse management: Optimizing warehouse operations to ensure efficient material storage and retrieval.</w:t>
      </w:r>
    </w:p>
    <w:p w14:paraId="7352FF21" w14:textId="77777777" w:rsidR="00EF6064" w:rsidRPr="008E340C" w:rsidRDefault="00EF6064" w:rsidP="00EF6064">
      <w:pPr>
        <w:numPr>
          <w:ilvl w:val="0"/>
          <w:numId w:val="28"/>
        </w:numPr>
        <w:rPr>
          <w:sz w:val="24"/>
          <w:szCs w:val="24"/>
          <w:lang w:val="en-IN"/>
        </w:rPr>
      </w:pPr>
      <w:r w:rsidRPr="008E340C">
        <w:rPr>
          <w:sz w:val="24"/>
          <w:szCs w:val="24"/>
          <w:lang w:val="en-IN"/>
        </w:rPr>
        <w:t>Batch and lot management: Managing products with different production batches and lots, essential in the food and beverage industry for traceability and quality control.</w:t>
      </w:r>
    </w:p>
    <w:p w14:paraId="077AA023" w14:textId="77777777" w:rsidR="00EF6064" w:rsidRPr="008E340C" w:rsidRDefault="00EF6064">
      <w:pPr>
        <w:rPr>
          <w:sz w:val="24"/>
          <w:szCs w:val="24"/>
          <w:lang w:val="en-IN"/>
        </w:rPr>
      </w:pPr>
    </w:p>
    <w:p w14:paraId="50C74941" w14:textId="77777777" w:rsidR="00EF6064" w:rsidRPr="008E340C" w:rsidRDefault="00EF6064">
      <w:pPr>
        <w:rPr>
          <w:sz w:val="24"/>
          <w:szCs w:val="24"/>
          <w:lang w:val="en-IN"/>
        </w:rPr>
      </w:pPr>
    </w:p>
    <w:p w14:paraId="538743E1" w14:textId="77777777" w:rsidR="00EF6064" w:rsidRPr="008E340C" w:rsidRDefault="00EF6064">
      <w:pPr>
        <w:rPr>
          <w:sz w:val="24"/>
          <w:szCs w:val="24"/>
          <w:lang w:val="en-IN"/>
        </w:rPr>
      </w:pPr>
    </w:p>
    <w:p w14:paraId="25F7CF1E" w14:textId="77777777" w:rsidR="00EF6064" w:rsidRPr="008E340C" w:rsidRDefault="00EF6064" w:rsidP="00EF6064">
      <w:pPr>
        <w:rPr>
          <w:sz w:val="24"/>
          <w:szCs w:val="24"/>
          <w:lang w:val="en-IN"/>
        </w:rPr>
      </w:pPr>
      <w:r w:rsidRPr="008E340C">
        <w:rPr>
          <w:b/>
          <w:bCs/>
          <w:sz w:val="24"/>
          <w:szCs w:val="24"/>
          <w:lang w:val="en-IN"/>
        </w:rPr>
        <w:t>Sales and Distribution (SD)</w:t>
      </w:r>
      <w:r w:rsidRPr="008E340C">
        <w:rPr>
          <w:sz w:val="24"/>
          <w:szCs w:val="24"/>
          <w:lang w:val="en-IN"/>
        </w:rPr>
        <w:t>:</w:t>
      </w:r>
    </w:p>
    <w:p w14:paraId="2ED18BBD" w14:textId="77777777" w:rsidR="00EF6064" w:rsidRPr="008E340C" w:rsidRDefault="00EF6064" w:rsidP="00EF6064">
      <w:pPr>
        <w:numPr>
          <w:ilvl w:val="0"/>
          <w:numId w:val="29"/>
        </w:numPr>
        <w:rPr>
          <w:sz w:val="24"/>
          <w:szCs w:val="24"/>
          <w:lang w:val="en-IN"/>
        </w:rPr>
      </w:pPr>
      <w:r w:rsidRPr="008E340C">
        <w:rPr>
          <w:b/>
          <w:bCs/>
          <w:sz w:val="24"/>
          <w:szCs w:val="24"/>
          <w:lang w:val="en-IN"/>
        </w:rPr>
        <w:t>Sales Order Management</w:t>
      </w:r>
      <w:r w:rsidRPr="008E340C">
        <w:rPr>
          <w:sz w:val="24"/>
          <w:szCs w:val="24"/>
          <w:lang w:val="en-IN"/>
        </w:rPr>
        <w:t>: Efficiently processing customer orders, including order entry, order confirmation, and delivery scheduling.</w:t>
      </w:r>
    </w:p>
    <w:p w14:paraId="37EAA355" w14:textId="77777777" w:rsidR="00EF6064" w:rsidRPr="008E340C" w:rsidRDefault="00EF6064" w:rsidP="00EF6064">
      <w:pPr>
        <w:numPr>
          <w:ilvl w:val="0"/>
          <w:numId w:val="29"/>
        </w:numPr>
        <w:rPr>
          <w:sz w:val="24"/>
          <w:szCs w:val="24"/>
          <w:lang w:val="en-IN"/>
        </w:rPr>
      </w:pPr>
      <w:r w:rsidRPr="008E340C">
        <w:rPr>
          <w:b/>
          <w:bCs/>
          <w:sz w:val="24"/>
          <w:szCs w:val="24"/>
          <w:lang w:val="en-IN"/>
        </w:rPr>
        <w:t>Pricing and Promotions</w:t>
      </w:r>
      <w:r w:rsidRPr="008E340C">
        <w:rPr>
          <w:sz w:val="24"/>
          <w:szCs w:val="24"/>
          <w:lang w:val="en-IN"/>
        </w:rPr>
        <w:t>: Managing pricing strategies and promotions to optimize revenue and profitability.</w:t>
      </w:r>
    </w:p>
    <w:p w14:paraId="3F88CD45" w14:textId="77777777" w:rsidR="00EF6064" w:rsidRPr="008E340C" w:rsidRDefault="00EF6064" w:rsidP="00EF6064">
      <w:pPr>
        <w:numPr>
          <w:ilvl w:val="0"/>
          <w:numId w:val="29"/>
        </w:numPr>
        <w:rPr>
          <w:sz w:val="24"/>
          <w:szCs w:val="24"/>
          <w:lang w:val="en-IN"/>
        </w:rPr>
      </w:pPr>
      <w:r w:rsidRPr="008E340C">
        <w:rPr>
          <w:b/>
          <w:bCs/>
          <w:sz w:val="24"/>
          <w:szCs w:val="24"/>
          <w:lang w:val="en-IN"/>
        </w:rPr>
        <w:t>Billing and Invoicing</w:t>
      </w:r>
      <w:r w:rsidRPr="008E340C">
        <w:rPr>
          <w:sz w:val="24"/>
          <w:szCs w:val="24"/>
          <w:lang w:val="en-IN"/>
        </w:rPr>
        <w:t>: Generating customer invoices accurately and in a timely manner.</w:t>
      </w:r>
    </w:p>
    <w:p w14:paraId="7E379E4A" w14:textId="77777777" w:rsidR="00EF6064" w:rsidRPr="008E340C" w:rsidRDefault="00EF6064" w:rsidP="00EF6064">
      <w:pPr>
        <w:numPr>
          <w:ilvl w:val="0"/>
          <w:numId w:val="29"/>
        </w:numPr>
        <w:rPr>
          <w:sz w:val="24"/>
          <w:szCs w:val="24"/>
          <w:lang w:val="en-IN"/>
        </w:rPr>
      </w:pPr>
      <w:r w:rsidRPr="008E340C">
        <w:rPr>
          <w:b/>
          <w:bCs/>
          <w:sz w:val="24"/>
          <w:szCs w:val="24"/>
          <w:lang w:val="en-IN"/>
        </w:rPr>
        <w:t>Credit Management</w:t>
      </w:r>
      <w:r w:rsidRPr="008E340C">
        <w:rPr>
          <w:sz w:val="24"/>
          <w:szCs w:val="24"/>
          <w:lang w:val="en-IN"/>
        </w:rPr>
        <w:t>: Monitoring and managing customer credit limits to reduce credit risks.</w:t>
      </w:r>
    </w:p>
    <w:p w14:paraId="520215AA" w14:textId="77777777" w:rsidR="00EF6064" w:rsidRPr="008E340C" w:rsidRDefault="00EF6064">
      <w:pPr>
        <w:rPr>
          <w:sz w:val="24"/>
          <w:szCs w:val="24"/>
          <w:lang w:val="en-IN"/>
        </w:rPr>
      </w:pPr>
    </w:p>
    <w:p w14:paraId="0353294A" w14:textId="77777777" w:rsidR="00EF6064" w:rsidRPr="008E340C" w:rsidRDefault="00EF6064" w:rsidP="00EF6064">
      <w:pPr>
        <w:rPr>
          <w:sz w:val="24"/>
          <w:szCs w:val="24"/>
          <w:lang w:val="en-IN"/>
        </w:rPr>
      </w:pPr>
      <w:r w:rsidRPr="008E340C">
        <w:rPr>
          <w:b/>
          <w:bCs/>
          <w:sz w:val="24"/>
          <w:szCs w:val="24"/>
          <w:lang w:val="en-IN"/>
        </w:rPr>
        <w:t>Supplier Relationship Management (SRM)</w:t>
      </w:r>
      <w:r w:rsidRPr="008E340C">
        <w:rPr>
          <w:sz w:val="24"/>
          <w:szCs w:val="24"/>
          <w:lang w:val="en-IN"/>
        </w:rPr>
        <w:t>:</w:t>
      </w:r>
    </w:p>
    <w:p w14:paraId="2863B55B" w14:textId="77777777" w:rsidR="00EF6064" w:rsidRPr="008E340C" w:rsidRDefault="00EF6064" w:rsidP="00EF6064">
      <w:pPr>
        <w:numPr>
          <w:ilvl w:val="0"/>
          <w:numId w:val="30"/>
        </w:numPr>
        <w:rPr>
          <w:sz w:val="24"/>
          <w:szCs w:val="24"/>
          <w:lang w:val="en-IN"/>
        </w:rPr>
      </w:pPr>
      <w:r w:rsidRPr="008E340C">
        <w:rPr>
          <w:b/>
          <w:bCs/>
          <w:sz w:val="24"/>
          <w:szCs w:val="24"/>
          <w:lang w:val="en-IN"/>
        </w:rPr>
        <w:t>Supplier Self-Service</w:t>
      </w:r>
      <w:r w:rsidRPr="008E340C">
        <w:rPr>
          <w:sz w:val="24"/>
          <w:szCs w:val="24"/>
          <w:lang w:val="en-IN"/>
        </w:rPr>
        <w:t>: Allowing suppliers to access the system for order confirmation, invoice submission, and communication.</w:t>
      </w:r>
    </w:p>
    <w:p w14:paraId="143123C1" w14:textId="77777777" w:rsidR="00EF6064" w:rsidRPr="008E340C" w:rsidRDefault="00EF6064" w:rsidP="00EF6064">
      <w:pPr>
        <w:numPr>
          <w:ilvl w:val="0"/>
          <w:numId w:val="30"/>
        </w:numPr>
        <w:rPr>
          <w:sz w:val="24"/>
          <w:szCs w:val="24"/>
          <w:lang w:val="en-IN"/>
        </w:rPr>
      </w:pPr>
      <w:r w:rsidRPr="008E340C">
        <w:rPr>
          <w:b/>
          <w:bCs/>
          <w:sz w:val="24"/>
          <w:szCs w:val="24"/>
          <w:lang w:val="en-IN"/>
        </w:rPr>
        <w:t>Procurement and Sourcing</w:t>
      </w:r>
      <w:r w:rsidRPr="008E340C">
        <w:rPr>
          <w:sz w:val="24"/>
          <w:szCs w:val="24"/>
          <w:lang w:val="en-IN"/>
        </w:rPr>
        <w:t>: Streamlining the procurement process, including supplier selection, negotiation, and contract management.</w:t>
      </w:r>
    </w:p>
    <w:p w14:paraId="3C35565D" w14:textId="77777777" w:rsidR="00EF6064" w:rsidRPr="008E340C" w:rsidRDefault="00EF6064" w:rsidP="00EF6064">
      <w:pPr>
        <w:numPr>
          <w:ilvl w:val="0"/>
          <w:numId w:val="30"/>
        </w:numPr>
        <w:rPr>
          <w:sz w:val="24"/>
          <w:szCs w:val="24"/>
          <w:lang w:val="en-IN"/>
        </w:rPr>
      </w:pPr>
      <w:r w:rsidRPr="008E340C">
        <w:rPr>
          <w:b/>
          <w:bCs/>
          <w:sz w:val="24"/>
          <w:szCs w:val="24"/>
          <w:lang w:val="en-IN"/>
        </w:rPr>
        <w:t>Supplier Evaluation</w:t>
      </w:r>
      <w:r w:rsidRPr="008E340C">
        <w:rPr>
          <w:sz w:val="24"/>
          <w:szCs w:val="24"/>
          <w:lang w:val="en-IN"/>
        </w:rPr>
        <w:t>: Assessing and monitoring supplier performance to maintain a reliable supplier base.</w:t>
      </w:r>
    </w:p>
    <w:p w14:paraId="2D4D9474" w14:textId="77777777" w:rsidR="00EF6064" w:rsidRPr="008E340C" w:rsidRDefault="00EF6064">
      <w:pPr>
        <w:rPr>
          <w:sz w:val="24"/>
          <w:szCs w:val="24"/>
          <w:lang w:val="en-IN"/>
        </w:rPr>
      </w:pPr>
    </w:p>
    <w:p w14:paraId="10BDBEE7" w14:textId="0F0A1BCF" w:rsidR="00EF6064" w:rsidRPr="008E340C" w:rsidRDefault="00EF6064" w:rsidP="00EF6064">
      <w:pPr>
        <w:rPr>
          <w:sz w:val="28"/>
          <w:szCs w:val="28"/>
          <w:lang w:val="en-IN"/>
        </w:rPr>
      </w:pPr>
      <w:r w:rsidRPr="008E340C">
        <w:rPr>
          <w:b/>
          <w:bCs/>
          <w:sz w:val="28"/>
          <w:szCs w:val="28"/>
          <w:lang w:val="en-IN"/>
        </w:rPr>
        <w:t>Challenges</w:t>
      </w:r>
      <w:r w:rsidR="008E340C">
        <w:rPr>
          <w:b/>
          <w:bCs/>
          <w:sz w:val="28"/>
          <w:szCs w:val="28"/>
          <w:lang w:val="en-IN"/>
        </w:rPr>
        <w:t xml:space="preserve"> faced by </w:t>
      </w:r>
      <w:proofErr w:type="gramStart"/>
      <w:r w:rsidR="008E340C">
        <w:rPr>
          <w:b/>
          <w:bCs/>
          <w:sz w:val="28"/>
          <w:szCs w:val="28"/>
          <w:lang w:val="en-IN"/>
        </w:rPr>
        <w:t xml:space="preserve">company </w:t>
      </w:r>
      <w:r w:rsidRPr="008E340C">
        <w:rPr>
          <w:b/>
          <w:bCs/>
          <w:sz w:val="28"/>
          <w:szCs w:val="28"/>
          <w:lang w:val="en-IN"/>
        </w:rPr>
        <w:t>:</w:t>
      </w:r>
      <w:proofErr w:type="gramEnd"/>
    </w:p>
    <w:p w14:paraId="5A516986" w14:textId="7AB55855" w:rsidR="00EF6064" w:rsidRPr="008E340C" w:rsidRDefault="00EF6064" w:rsidP="00EF6064">
      <w:pPr>
        <w:numPr>
          <w:ilvl w:val="0"/>
          <w:numId w:val="31"/>
        </w:numPr>
        <w:rPr>
          <w:sz w:val="24"/>
          <w:szCs w:val="24"/>
          <w:lang w:val="en-IN"/>
        </w:rPr>
      </w:pPr>
      <w:r w:rsidRPr="008E340C">
        <w:rPr>
          <w:b/>
          <w:bCs/>
          <w:sz w:val="24"/>
          <w:szCs w:val="24"/>
          <w:lang w:val="en-IN"/>
        </w:rPr>
        <w:t>Complexity of Operations</w:t>
      </w:r>
      <w:r w:rsidRPr="008E340C">
        <w:rPr>
          <w:sz w:val="24"/>
          <w:szCs w:val="24"/>
          <w:lang w:val="en-IN"/>
        </w:rPr>
        <w:t>: Nestl</w:t>
      </w:r>
      <w:r w:rsidR="008E340C" w:rsidRPr="008E340C">
        <w:rPr>
          <w:sz w:val="24"/>
          <w:szCs w:val="24"/>
          <w:lang w:val="en-IN"/>
        </w:rPr>
        <w:t>e</w:t>
      </w:r>
      <w:r w:rsidRPr="008E340C">
        <w:rPr>
          <w:sz w:val="24"/>
          <w:szCs w:val="24"/>
          <w:lang w:val="en-IN"/>
        </w:rPr>
        <w:t xml:space="preserve"> operates in over 180 countries and offers a wide range of products. The company's diverse product portfolio and global presence made its operations highly complex and challenging to manage.</w:t>
      </w:r>
    </w:p>
    <w:p w14:paraId="004A3012" w14:textId="27841BCB" w:rsidR="00EF6064" w:rsidRPr="008E340C" w:rsidRDefault="00EF6064" w:rsidP="00EF6064">
      <w:pPr>
        <w:numPr>
          <w:ilvl w:val="0"/>
          <w:numId w:val="31"/>
        </w:numPr>
        <w:rPr>
          <w:sz w:val="24"/>
          <w:szCs w:val="24"/>
          <w:lang w:val="en-IN"/>
        </w:rPr>
      </w:pPr>
      <w:r w:rsidRPr="008E340C">
        <w:rPr>
          <w:b/>
          <w:bCs/>
          <w:sz w:val="24"/>
          <w:szCs w:val="24"/>
          <w:lang w:val="en-IN"/>
        </w:rPr>
        <w:t>Legacy Systems</w:t>
      </w:r>
      <w:r w:rsidRPr="008E340C">
        <w:rPr>
          <w:sz w:val="24"/>
          <w:szCs w:val="24"/>
          <w:lang w:val="en-IN"/>
        </w:rPr>
        <w:t xml:space="preserve">: Prior to the ERP implementation, </w:t>
      </w:r>
      <w:proofErr w:type="gramStart"/>
      <w:r w:rsidRPr="008E340C">
        <w:rPr>
          <w:sz w:val="24"/>
          <w:szCs w:val="24"/>
          <w:lang w:val="en-IN"/>
        </w:rPr>
        <w:t>Nestl</w:t>
      </w:r>
      <w:r w:rsidR="008E340C" w:rsidRPr="008E340C">
        <w:rPr>
          <w:sz w:val="24"/>
          <w:szCs w:val="24"/>
          <w:lang w:val="en-IN"/>
        </w:rPr>
        <w:t>e</w:t>
      </w:r>
      <w:proofErr w:type="gramEnd"/>
      <w:r w:rsidRPr="008E340C">
        <w:rPr>
          <w:sz w:val="24"/>
          <w:szCs w:val="24"/>
          <w:lang w:val="en-IN"/>
        </w:rPr>
        <w:t xml:space="preserve"> relied on a patchwork of legacy systems, which hindered data integration and real-time visibility.</w:t>
      </w:r>
    </w:p>
    <w:p w14:paraId="3922D5B7" w14:textId="191DB78A" w:rsidR="00EF6064" w:rsidRPr="008E340C" w:rsidRDefault="00EF6064" w:rsidP="00EF6064">
      <w:pPr>
        <w:numPr>
          <w:ilvl w:val="0"/>
          <w:numId w:val="31"/>
        </w:numPr>
        <w:rPr>
          <w:sz w:val="24"/>
          <w:szCs w:val="24"/>
          <w:lang w:val="en-IN"/>
        </w:rPr>
      </w:pPr>
      <w:r w:rsidRPr="008E340C">
        <w:rPr>
          <w:b/>
          <w:bCs/>
          <w:sz w:val="24"/>
          <w:szCs w:val="24"/>
          <w:lang w:val="en-IN"/>
        </w:rPr>
        <w:t>Data Management</w:t>
      </w:r>
      <w:r w:rsidRPr="008E340C">
        <w:rPr>
          <w:sz w:val="24"/>
          <w:szCs w:val="24"/>
          <w:lang w:val="en-IN"/>
        </w:rPr>
        <w:t xml:space="preserve">: Data accuracy and integrity were paramount in the food and beverage industry, and </w:t>
      </w:r>
      <w:proofErr w:type="gramStart"/>
      <w:r w:rsidRPr="008E340C">
        <w:rPr>
          <w:sz w:val="24"/>
          <w:szCs w:val="24"/>
          <w:lang w:val="en-IN"/>
        </w:rPr>
        <w:t>Nestl</w:t>
      </w:r>
      <w:r w:rsidR="008E340C" w:rsidRPr="008E340C">
        <w:rPr>
          <w:sz w:val="24"/>
          <w:szCs w:val="24"/>
          <w:lang w:val="en-IN"/>
        </w:rPr>
        <w:t>e</w:t>
      </w:r>
      <w:proofErr w:type="gramEnd"/>
      <w:r w:rsidRPr="008E340C">
        <w:rPr>
          <w:sz w:val="24"/>
          <w:szCs w:val="24"/>
          <w:lang w:val="en-IN"/>
        </w:rPr>
        <w:t xml:space="preserve"> needed to ensure that data was consistent and reliable across the organization.</w:t>
      </w:r>
    </w:p>
    <w:p w14:paraId="086DA9A6" w14:textId="1CBDF6FA" w:rsidR="00EF6064" w:rsidRPr="008E340C" w:rsidRDefault="00EF6064" w:rsidP="00EF6064">
      <w:pPr>
        <w:numPr>
          <w:ilvl w:val="0"/>
          <w:numId w:val="31"/>
        </w:numPr>
        <w:rPr>
          <w:sz w:val="24"/>
          <w:szCs w:val="24"/>
          <w:lang w:val="en-IN"/>
        </w:rPr>
      </w:pPr>
      <w:r w:rsidRPr="008E340C">
        <w:rPr>
          <w:b/>
          <w:bCs/>
          <w:sz w:val="24"/>
          <w:szCs w:val="24"/>
          <w:lang w:val="en-IN"/>
        </w:rPr>
        <w:t>Regulatory Compliance</w:t>
      </w:r>
      <w:r w:rsidRPr="008E340C">
        <w:rPr>
          <w:sz w:val="24"/>
          <w:szCs w:val="24"/>
          <w:lang w:val="en-IN"/>
        </w:rPr>
        <w:t>: Nestl</w:t>
      </w:r>
      <w:r w:rsidR="008E340C" w:rsidRPr="008E340C">
        <w:rPr>
          <w:sz w:val="24"/>
          <w:szCs w:val="24"/>
          <w:lang w:val="en-IN"/>
        </w:rPr>
        <w:t>e</w:t>
      </w:r>
      <w:r w:rsidRPr="008E340C">
        <w:rPr>
          <w:sz w:val="24"/>
          <w:szCs w:val="24"/>
          <w:lang w:val="en-IN"/>
        </w:rPr>
        <w:t xml:space="preserve"> had to comply with various industry-specific and regional regulations, including food safety and </w:t>
      </w:r>
      <w:proofErr w:type="spellStart"/>
      <w:r w:rsidRPr="008E340C">
        <w:rPr>
          <w:sz w:val="24"/>
          <w:szCs w:val="24"/>
          <w:lang w:val="en-IN"/>
        </w:rPr>
        <w:t>labeling</w:t>
      </w:r>
      <w:proofErr w:type="spellEnd"/>
      <w:r w:rsidRPr="008E340C">
        <w:rPr>
          <w:sz w:val="24"/>
          <w:szCs w:val="24"/>
          <w:lang w:val="en-IN"/>
        </w:rPr>
        <w:t xml:space="preserve"> requirements, which posed a significant compliance challenge.</w:t>
      </w:r>
    </w:p>
    <w:p w14:paraId="7211F0D6" w14:textId="77777777" w:rsidR="00EF6064" w:rsidRPr="008E340C" w:rsidRDefault="00EF6064" w:rsidP="00EF6064">
      <w:pPr>
        <w:numPr>
          <w:ilvl w:val="0"/>
          <w:numId w:val="31"/>
        </w:numPr>
        <w:rPr>
          <w:sz w:val="24"/>
          <w:szCs w:val="24"/>
          <w:lang w:val="en-IN"/>
        </w:rPr>
      </w:pPr>
      <w:r w:rsidRPr="008E340C">
        <w:rPr>
          <w:b/>
          <w:bCs/>
          <w:sz w:val="24"/>
          <w:szCs w:val="24"/>
          <w:lang w:val="en-IN"/>
        </w:rPr>
        <w:t>Change Management</w:t>
      </w:r>
      <w:r w:rsidRPr="008E340C">
        <w:rPr>
          <w:sz w:val="24"/>
          <w:szCs w:val="24"/>
          <w:lang w:val="en-IN"/>
        </w:rPr>
        <w:t>: Employees were accustomed to existing processes, and the shift to a new ERP system required a comprehensive change management strategy to ensure smooth adoption.</w:t>
      </w:r>
    </w:p>
    <w:p w14:paraId="4091D3C7" w14:textId="77777777" w:rsidR="00EF6064" w:rsidRPr="008E340C" w:rsidRDefault="00EF6064">
      <w:pPr>
        <w:rPr>
          <w:sz w:val="24"/>
          <w:szCs w:val="24"/>
          <w:lang w:val="en-IN"/>
        </w:rPr>
      </w:pPr>
    </w:p>
    <w:p w14:paraId="511EC12B" w14:textId="77777777" w:rsidR="00EF6064" w:rsidRPr="008E340C" w:rsidRDefault="00EF6064" w:rsidP="00EF6064">
      <w:pPr>
        <w:rPr>
          <w:sz w:val="24"/>
          <w:szCs w:val="24"/>
          <w:lang w:val="en-IN"/>
        </w:rPr>
      </w:pPr>
      <w:r w:rsidRPr="008E340C">
        <w:rPr>
          <w:b/>
          <w:bCs/>
          <w:sz w:val="24"/>
          <w:szCs w:val="24"/>
          <w:lang w:val="en-IN"/>
        </w:rPr>
        <w:t>Solution:</w:t>
      </w:r>
    </w:p>
    <w:p w14:paraId="23E580BD" w14:textId="478B4634" w:rsidR="00EF6064" w:rsidRPr="008E340C" w:rsidRDefault="00EF6064" w:rsidP="00EF6064">
      <w:pPr>
        <w:rPr>
          <w:sz w:val="24"/>
          <w:szCs w:val="24"/>
          <w:lang w:val="en-IN"/>
        </w:rPr>
      </w:pPr>
      <w:r w:rsidRPr="008E340C">
        <w:rPr>
          <w:sz w:val="24"/>
          <w:szCs w:val="24"/>
          <w:lang w:val="en-IN"/>
        </w:rPr>
        <w:t>Nestl</w:t>
      </w:r>
      <w:r w:rsidR="008E340C" w:rsidRPr="008E340C">
        <w:rPr>
          <w:sz w:val="24"/>
          <w:szCs w:val="24"/>
          <w:lang w:val="en-IN"/>
        </w:rPr>
        <w:t>e</w:t>
      </w:r>
      <w:r w:rsidRPr="008E340C">
        <w:rPr>
          <w:sz w:val="24"/>
          <w:szCs w:val="24"/>
          <w:lang w:val="en-IN"/>
        </w:rPr>
        <w:t xml:space="preserve"> selected SAP as its ERP solution provider and implemented various SAP modules to address its specific business needs. The ERP system included modules for financial management, supply chain management, production, sales and distribution, and more. Some key aspects of the solution were:</w:t>
      </w:r>
    </w:p>
    <w:p w14:paraId="36889EA3" w14:textId="77777777" w:rsidR="00EF6064" w:rsidRPr="008E340C" w:rsidRDefault="00EF6064" w:rsidP="00EF6064">
      <w:pPr>
        <w:numPr>
          <w:ilvl w:val="0"/>
          <w:numId w:val="32"/>
        </w:numPr>
        <w:rPr>
          <w:sz w:val="24"/>
          <w:szCs w:val="24"/>
          <w:lang w:val="en-IN"/>
        </w:rPr>
      </w:pPr>
      <w:r w:rsidRPr="008E340C">
        <w:rPr>
          <w:b/>
          <w:bCs/>
          <w:sz w:val="24"/>
          <w:szCs w:val="24"/>
          <w:lang w:val="en-IN"/>
        </w:rPr>
        <w:t>Standardization</w:t>
      </w:r>
      <w:r w:rsidRPr="008E340C">
        <w:rPr>
          <w:sz w:val="24"/>
          <w:szCs w:val="24"/>
          <w:lang w:val="en-IN"/>
        </w:rPr>
        <w:t>: The ERP system encouraged the standardization of processes across the organization, ensuring that best practices were followed globally.</w:t>
      </w:r>
    </w:p>
    <w:p w14:paraId="323AB419" w14:textId="3D55A718" w:rsidR="00EF6064" w:rsidRPr="008E340C" w:rsidRDefault="00EF6064" w:rsidP="00EF6064">
      <w:pPr>
        <w:numPr>
          <w:ilvl w:val="0"/>
          <w:numId w:val="32"/>
        </w:numPr>
        <w:rPr>
          <w:sz w:val="24"/>
          <w:szCs w:val="24"/>
          <w:lang w:val="en-IN"/>
        </w:rPr>
      </w:pPr>
      <w:r w:rsidRPr="008E340C">
        <w:rPr>
          <w:b/>
          <w:bCs/>
          <w:sz w:val="24"/>
          <w:szCs w:val="24"/>
          <w:lang w:val="en-IN"/>
        </w:rPr>
        <w:t>Data Integration</w:t>
      </w:r>
      <w:r w:rsidRPr="008E340C">
        <w:rPr>
          <w:sz w:val="24"/>
          <w:szCs w:val="24"/>
          <w:lang w:val="en-IN"/>
        </w:rPr>
        <w:t>: Nestl</w:t>
      </w:r>
      <w:r w:rsidR="008E340C" w:rsidRPr="008E340C">
        <w:rPr>
          <w:sz w:val="24"/>
          <w:szCs w:val="24"/>
          <w:lang w:val="en-IN"/>
        </w:rPr>
        <w:t>e</w:t>
      </w:r>
      <w:r w:rsidRPr="008E340C">
        <w:rPr>
          <w:sz w:val="24"/>
          <w:szCs w:val="24"/>
          <w:lang w:val="en-IN"/>
        </w:rPr>
        <w:t>'s ERP system facilitated the integration of data from various regions and divisions, providing real-time visibility into operations.</w:t>
      </w:r>
    </w:p>
    <w:p w14:paraId="111BF79B" w14:textId="5E61EAD1" w:rsidR="00EF6064" w:rsidRPr="008E340C" w:rsidRDefault="00EF6064" w:rsidP="00EF6064">
      <w:pPr>
        <w:numPr>
          <w:ilvl w:val="0"/>
          <w:numId w:val="32"/>
        </w:numPr>
        <w:rPr>
          <w:sz w:val="24"/>
          <w:szCs w:val="24"/>
          <w:lang w:val="en-IN"/>
        </w:rPr>
      </w:pPr>
      <w:r w:rsidRPr="008E340C">
        <w:rPr>
          <w:b/>
          <w:bCs/>
          <w:sz w:val="24"/>
          <w:szCs w:val="24"/>
          <w:lang w:val="en-IN"/>
        </w:rPr>
        <w:t>Regulatory Compliance</w:t>
      </w:r>
      <w:r w:rsidRPr="008E340C">
        <w:rPr>
          <w:sz w:val="24"/>
          <w:szCs w:val="24"/>
          <w:lang w:val="en-IN"/>
        </w:rPr>
        <w:t>: The ERP system incorporated features to help Nestl</w:t>
      </w:r>
      <w:r w:rsidR="008E340C" w:rsidRPr="008E340C">
        <w:rPr>
          <w:sz w:val="24"/>
          <w:szCs w:val="24"/>
          <w:lang w:val="en-IN"/>
        </w:rPr>
        <w:t>e</w:t>
      </w:r>
      <w:r w:rsidRPr="008E340C">
        <w:rPr>
          <w:sz w:val="24"/>
          <w:szCs w:val="24"/>
          <w:lang w:val="en-IN"/>
        </w:rPr>
        <w:t xml:space="preserve"> meet industry-specific regulations and compliance requirements.</w:t>
      </w:r>
    </w:p>
    <w:p w14:paraId="78F6A496" w14:textId="77777777" w:rsidR="00EF6064" w:rsidRPr="008E340C" w:rsidRDefault="00EF6064" w:rsidP="00EF6064">
      <w:pPr>
        <w:numPr>
          <w:ilvl w:val="0"/>
          <w:numId w:val="32"/>
        </w:numPr>
        <w:rPr>
          <w:sz w:val="24"/>
          <w:szCs w:val="24"/>
          <w:lang w:val="en-IN"/>
        </w:rPr>
      </w:pPr>
      <w:r w:rsidRPr="008E340C">
        <w:rPr>
          <w:b/>
          <w:bCs/>
          <w:sz w:val="24"/>
          <w:szCs w:val="24"/>
          <w:lang w:val="en-IN"/>
        </w:rPr>
        <w:t>Supply Chain Optimization</w:t>
      </w:r>
      <w:r w:rsidRPr="008E340C">
        <w:rPr>
          <w:sz w:val="24"/>
          <w:szCs w:val="24"/>
          <w:lang w:val="en-IN"/>
        </w:rPr>
        <w:t xml:space="preserve">: ERP modules helped optimize the supply chain, enhancing procurement, inventory management, and order </w:t>
      </w:r>
      <w:proofErr w:type="spellStart"/>
      <w:r w:rsidRPr="008E340C">
        <w:rPr>
          <w:sz w:val="24"/>
          <w:szCs w:val="24"/>
          <w:lang w:val="en-IN"/>
        </w:rPr>
        <w:t>fulfillment</w:t>
      </w:r>
      <w:proofErr w:type="spellEnd"/>
      <w:r w:rsidRPr="008E340C">
        <w:rPr>
          <w:sz w:val="24"/>
          <w:szCs w:val="24"/>
          <w:lang w:val="en-IN"/>
        </w:rPr>
        <w:t>.</w:t>
      </w:r>
    </w:p>
    <w:p w14:paraId="2914FFEF" w14:textId="77777777" w:rsidR="00EF6064" w:rsidRPr="008E340C" w:rsidRDefault="00EF6064" w:rsidP="00EF6064">
      <w:pPr>
        <w:numPr>
          <w:ilvl w:val="0"/>
          <w:numId w:val="32"/>
        </w:numPr>
        <w:rPr>
          <w:sz w:val="24"/>
          <w:szCs w:val="24"/>
          <w:lang w:val="en-IN"/>
        </w:rPr>
      </w:pPr>
      <w:r w:rsidRPr="008E340C">
        <w:rPr>
          <w:b/>
          <w:bCs/>
          <w:sz w:val="24"/>
          <w:szCs w:val="24"/>
          <w:lang w:val="en-IN"/>
        </w:rPr>
        <w:t>Data Security</w:t>
      </w:r>
      <w:r w:rsidRPr="008E340C">
        <w:rPr>
          <w:sz w:val="24"/>
          <w:szCs w:val="24"/>
          <w:lang w:val="en-IN"/>
        </w:rPr>
        <w:t>: The ERP system had robust security measures to protect sensitive consumer and product data.</w:t>
      </w:r>
    </w:p>
    <w:p w14:paraId="49C34CC3" w14:textId="77777777" w:rsidR="00EF6064" w:rsidRPr="008E340C" w:rsidRDefault="00EF6064" w:rsidP="00EF6064">
      <w:pPr>
        <w:rPr>
          <w:b/>
          <w:bCs/>
          <w:sz w:val="24"/>
          <w:szCs w:val="24"/>
          <w:lang w:val="en-IN"/>
        </w:rPr>
      </w:pPr>
    </w:p>
    <w:p w14:paraId="25AB4DF7" w14:textId="0E395D77" w:rsidR="00EF6064" w:rsidRPr="008E340C" w:rsidRDefault="00EF6064" w:rsidP="00EF6064">
      <w:pPr>
        <w:rPr>
          <w:sz w:val="24"/>
          <w:szCs w:val="24"/>
          <w:lang w:val="en-IN"/>
        </w:rPr>
      </w:pPr>
      <w:r w:rsidRPr="008E340C">
        <w:rPr>
          <w:b/>
          <w:bCs/>
          <w:sz w:val="24"/>
          <w:szCs w:val="24"/>
          <w:lang w:val="en-IN"/>
        </w:rPr>
        <w:t>Benefits:</w:t>
      </w:r>
    </w:p>
    <w:p w14:paraId="37DAC3EA" w14:textId="07E933F3" w:rsidR="00EF6064" w:rsidRPr="008E340C" w:rsidRDefault="00EF6064" w:rsidP="00EF6064">
      <w:pPr>
        <w:rPr>
          <w:sz w:val="24"/>
          <w:szCs w:val="24"/>
          <w:lang w:val="en-IN"/>
        </w:rPr>
      </w:pPr>
      <w:r w:rsidRPr="008E340C">
        <w:rPr>
          <w:sz w:val="24"/>
          <w:szCs w:val="24"/>
          <w:lang w:val="en-IN"/>
        </w:rPr>
        <w:t>Nestl</w:t>
      </w:r>
      <w:r w:rsidR="008E340C" w:rsidRPr="008E340C">
        <w:rPr>
          <w:sz w:val="24"/>
          <w:szCs w:val="24"/>
          <w:lang w:val="en-IN"/>
        </w:rPr>
        <w:t>e</w:t>
      </w:r>
      <w:r w:rsidRPr="008E340C">
        <w:rPr>
          <w:sz w:val="24"/>
          <w:szCs w:val="24"/>
          <w:lang w:val="en-IN"/>
        </w:rPr>
        <w:t>'s ERP implementation resulted in several notable benefits:</w:t>
      </w:r>
    </w:p>
    <w:p w14:paraId="5E9AB0E9" w14:textId="77777777" w:rsidR="00EF6064" w:rsidRPr="008E340C" w:rsidRDefault="00EF6064" w:rsidP="00EF6064">
      <w:pPr>
        <w:numPr>
          <w:ilvl w:val="0"/>
          <w:numId w:val="33"/>
        </w:numPr>
        <w:rPr>
          <w:sz w:val="24"/>
          <w:szCs w:val="24"/>
          <w:lang w:val="en-IN"/>
        </w:rPr>
      </w:pPr>
      <w:r w:rsidRPr="008E340C">
        <w:rPr>
          <w:b/>
          <w:bCs/>
          <w:sz w:val="24"/>
          <w:szCs w:val="24"/>
          <w:lang w:val="en-IN"/>
        </w:rPr>
        <w:t>Operational Efficiency</w:t>
      </w:r>
      <w:r w:rsidRPr="008E340C">
        <w:rPr>
          <w:sz w:val="24"/>
          <w:szCs w:val="24"/>
          <w:lang w:val="en-IN"/>
        </w:rPr>
        <w:t>: Streamlined processes and improved data integration led to greater operational efficiency.</w:t>
      </w:r>
    </w:p>
    <w:p w14:paraId="6F81D0BB" w14:textId="77777777" w:rsidR="00EF6064" w:rsidRPr="008E340C" w:rsidRDefault="00EF6064" w:rsidP="00EF6064">
      <w:pPr>
        <w:numPr>
          <w:ilvl w:val="0"/>
          <w:numId w:val="33"/>
        </w:numPr>
        <w:rPr>
          <w:sz w:val="24"/>
          <w:szCs w:val="24"/>
          <w:lang w:val="en-IN"/>
        </w:rPr>
      </w:pPr>
      <w:r w:rsidRPr="008E340C">
        <w:rPr>
          <w:b/>
          <w:bCs/>
          <w:sz w:val="24"/>
          <w:szCs w:val="24"/>
          <w:lang w:val="en-IN"/>
        </w:rPr>
        <w:t>Improved Decision-Making</w:t>
      </w:r>
      <w:r w:rsidRPr="008E340C">
        <w:rPr>
          <w:sz w:val="24"/>
          <w:szCs w:val="24"/>
          <w:lang w:val="en-IN"/>
        </w:rPr>
        <w:t>: Real-time data access empowered management to make more informed and timely decisions.</w:t>
      </w:r>
    </w:p>
    <w:p w14:paraId="623179F6" w14:textId="77777777" w:rsidR="00EF6064" w:rsidRPr="008E340C" w:rsidRDefault="00EF6064" w:rsidP="00EF6064">
      <w:pPr>
        <w:numPr>
          <w:ilvl w:val="0"/>
          <w:numId w:val="33"/>
        </w:numPr>
        <w:rPr>
          <w:sz w:val="24"/>
          <w:szCs w:val="24"/>
          <w:lang w:val="en-IN"/>
        </w:rPr>
      </w:pPr>
      <w:r w:rsidRPr="008E340C">
        <w:rPr>
          <w:b/>
          <w:bCs/>
          <w:sz w:val="24"/>
          <w:szCs w:val="24"/>
          <w:lang w:val="en-IN"/>
        </w:rPr>
        <w:t>Cost Savings</w:t>
      </w:r>
      <w:r w:rsidRPr="008E340C">
        <w:rPr>
          <w:sz w:val="24"/>
          <w:szCs w:val="24"/>
          <w:lang w:val="en-IN"/>
        </w:rPr>
        <w:t>: Automation of manual tasks, better resource allocation, and improved inventory management reduced operational costs.</w:t>
      </w:r>
    </w:p>
    <w:p w14:paraId="1F20BF17" w14:textId="77777777" w:rsidR="00EF6064" w:rsidRPr="008E340C" w:rsidRDefault="00EF6064" w:rsidP="00EF6064">
      <w:pPr>
        <w:numPr>
          <w:ilvl w:val="0"/>
          <w:numId w:val="33"/>
        </w:numPr>
        <w:rPr>
          <w:sz w:val="24"/>
          <w:szCs w:val="24"/>
          <w:lang w:val="en-IN"/>
        </w:rPr>
      </w:pPr>
      <w:r w:rsidRPr="008E340C">
        <w:rPr>
          <w:b/>
          <w:bCs/>
          <w:sz w:val="24"/>
          <w:szCs w:val="24"/>
          <w:lang w:val="en-IN"/>
        </w:rPr>
        <w:t>Data Accuracy</w:t>
      </w:r>
      <w:r w:rsidRPr="008E340C">
        <w:rPr>
          <w:sz w:val="24"/>
          <w:szCs w:val="24"/>
          <w:lang w:val="en-IN"/>
        </w:rPr>
        <w:t>: Data accuracy and consistency were improved, crucial in ensuring product quality and safety.</w:t>
      </w:r>
    </w:p>
    <w:p w14:paraId="464F9E56" w14:textId="352EC4DB" w:rsidR="00EF6064" w:rsidRPr="008E340C" w:rsidRDefault="00EF6064" w:rsidP="00EF6064">
      <w:pPr>
        <w:numPr>
          <w:ilvl w:val="0"/>
          <w:numId w:val="33"/>
        </w:numPr>
        <w:rPr>
          <w:sz w:val="24"/>
          <w:szCs w:val="24"/>
          <w:lang w:val="en-IN"/>
        </w:rPr>
      </w:pPr>
      <w:r w:rsidRPr="008E340C">
        <w:rPr>
          <w:b/>
          <w:bCs/>
          <w:sz w:val="24"/>
          <w:szCs w:val="24"/>
          <w:lang w:val="en-IN"/>
        </w:rPr>
        <w:t>Enhanced Compliance</w:t>
      </w:r>
      <w:r w:rsidRPr="008E340C">
        <w:rPr>
          <w:sz w:val="24"/>
          <w:szCs w:val="24"/>
          <w:lang w:val="en-IN"/>
        </w:rPr>
        <w:t>: Nestl</w:t>
      </w:r>
      <w:r w:rsidR="008E340C" w:rsidRPr="008E340C">
        <w:rPr>
          <w:sz w:val="24"/>
          <w:szCs w:val="24"/>
          <w:lang w:val="en-IN"/>
        </w:rPr>
        <w:t>e</w:t>
      </w:r>
      <w:r w:rsidRPr="008E340C">
        <w:rPr>
          <w:sz w:val="24"/>
          <w:szCs w:val="24"/>
          <w:lang w:val="en-IN"/>
        </w:rPr>
        <w:t xml:space="preserve"> was better equipped to meet regulatory requirements in the food and beverage industry.</w:t>
      </w:r>
    </w:p>
    <w:p w14:paraId="777A1FEE" w14:textId="77777777" w:rsidR="00EF6064" w:rsidRPr="008E340C" w:rsidRDefault="00EF6064" w:rsidP="00EF6064">
      <w:pPr>
        <w:rPr>
          <w:sz w:val="24"/>
          <w:szCs w:val="24"/>
          <w:lang w:val="en-IN"/>
        </w:rPr>
      </w:pPr>
      <w:r w:rsidRPr="008E340C">
        <w:rPr>
          <w:b/>
          <w:bCs/>
          <w:sz w:val="24"/>
          <w:szCs w:val="24"/>
          <w:lang w:val="en-IN"/>
        </w:rPr>
        <w:t>Conclusion:</w:t>
      </w:r>
    </w:p>
    <w:p w14:paraId="5C767FED" w14:textId="5C045A53" w:rsidR="00EF6064" w:rsidRPr="008E340C" w:rsidRDefault="00A10D89">
      <w:pPr>
        <w:rPr>
          <w:sz w:val="24"/>
          <w:szCs w:val="24"/>
          <w:lang w:val="en-IN"/>
        </w:rPr>
      </w:pPr>
      <w:r w:rsidRPr="008E340C">
        <w:rPr>
          <w:sz w:val="24"/>
          <w:szCs w:val="24"/>
        </w:rPr>
        <w:t>Nestl</w:t>
      </w:r>
      <w:r w:rsidR="008E340C" w:rsidRPr="008E340C">
        <w:rPr>
          <w:sz w:val="24"/>
          <w:szCs w:val="24"/>
        </w:rPr>
        <w:t>e</w:t>
      </w:r>
      <w:r w:rsidRPr="008E340C">
        <w:rPr>
          <w:sz w:val="24"/>
          <w:szCs w:val="24"/>
        </w:rPr>
        <w:t>'s ERP transformation has resulted in operational excellence, improved customer service, and better data management across its global operations. The implementation demonstrated how a well-planned ERP strategy can help a multinational corporation in the food and beverage industry navigate the complexities of its business and maintain a competitive edge in the market. The case study showcases Nestl</w:t>
      </w:r>
      <w:r w:rsidR="008E340C" w:rsidRPr="008E340C">
        <w:rPr>
          <w:sz w:val="24"/>
          <w:szCs w:val="24"/>
        </w:rPr>
        <w:t>e</w:t>
      </w:r>
      <w:r w:rsidRPr="008E340C">
        <w:rPr>
          <w:sz w:val="24"/>
          <w:szCs w:val="24"/>
        </w:rPr>
        <w:t>'s commitment to embracing technology to meet industry challenges and enhance its position as a global leader in the food and beverage industry.</w:t>
      </w:r>
    </w:p>
    <w:sectPr w:rsidR="00EF6064" w:rsidRPr="008E3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A52130"/>
    <w:multiLevelType w:val="multilevel"/>
    <w:tmpl w:val="E7BEF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D0756B8"/>
    <w:multiLevelType w:val="multilevel"/>
    <w:tmpl w:val="175E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FA461E"/>
    <w:multiLevelType w:val="multilevel"/>
    <w:tmpl w:val="72C6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A583736"/>
    <w:multiLevelType w:val="multilevel"/>
    <w:tmpl w:val="A7F0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969225B"/>
    <w:multiLevelType w:val="multilevel"/>
    <w:tmpl w:val="86FCD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3584B42"/>
    <w:multiLevelType w:val="multilevel"/>
    <w:tmpl w:val="E05A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4A990D5B"/>
    <w:multiLevelType w:val="multilevel"/>
    <w:tmpl w:val="2FA2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A8601C9"/>
    <w:multiLevelType w:val="multilevel"/>
    <w:tmpl w:val="4B2E7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24240A7"/>
    <w:multiLevelType w:val="multilevel"/>
    <w:tmpl w:val="2D5C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C42765A"/>
    <w:multiLevelType w:val="multilevel"/>
    <w:tmpl w:val="72F83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82567536">
    <w:abstractNumId w:val="26"/>
  </w:num>
  <w:num w:numId="2" w16cid:durableId="1550417118">
    <w:abstractNumId w:val="12"/>
  </w:num>
  <w:num w:numId="3" w16cid:durableId="2127847320">
    <w:abstractNumId w:val="10"/>
  </w:num>
  <w:num w:numId="4" w16cid:durableId="1012150280">
    <w:abstractNumId w:val="31"/>
  </w:num>
  <w:num w:numId="5" w16cid:durableId="1310012038">
    <w:abstractNumId w:val="14"/>
  </w:num>
  <w:num w:numId="6" w16cid:durableId="1521433853">
    <w:abstractNumId w:val="21"/>
  </w:num>
  <w:num w:numId="7" w16cid:durableId="1415710026">
    <w:abstractNumId w:val="24"/>
  </w:num>
  <w:num w:numId="8" w16cid:durableId="2007586417">
    <w:abstractNumId w:val="9"/>
  </w:num>
  <w:num w:numId="9" w16cid:durableId="1089732656">
    <w:abstractNumId w:val="7"/>
  </w:num>
  <w:num w:numId="10" w16cid:durableId="1558055155">
    <w:abstractNumId w:val="6"/>
  </w:num>
  <w:num w:numId="11" w16cid:durableId="450710382">
    <w:abstractNumId w:val="5"/>
  </w:num>
  <w:num w:numId="12" w16cid:durableId="300230078">
    <w:abstractNumId w:val="4"/>
  </w:num>
  <w:num w:numId="13" w16cid:durableId="1548487311">
    <w:abstractNumId w:val="8"/>
  </w:num>
  <w:num w:numId="14" w16cid:durableId="952201356">
    <w:abstractNumId w:val="3"/>
  </w:num>
  <w:num w:numId="15" w16cid:durableId="148403482">
    <w:abstractNumId w:val="2"/>
  </w:num>
  <w:num w:numId="16" w16cid:durableId="1268276303">
    <w:abstractNumId w:val="1"/>
  </w:num>
  <w:num w:numId="17" w16cid:durableId="973213226">
    <w:abstractNumId w:val="0"/>
  </w:num>
  <w:num w:numId="18" w16cid:durableId="712315732">
    <w:abstractNumId w:val="17"/>
  </w:num>
  <w:num w:numId="19" w16cid:durableId="296305113">
    <w:abstractNumId w:val="19"/>
  </w:num>
  <w:num w:numId="20" w16cid:durableId="1254703346">
    <w:abstractNumId w:val="28"/>
  </w:num>
  <w:num w:numId="21" w16cid:durableId="488787629">
    <w:abstractNumId w:val="23"/>
  </w:num>
  <w:num w:numId="22" w16cid:durableId="1844080188">
    <w:abstractNumId w:val="11"/>
  </w:num>
  <w:num w:numId="23" w16cid:durableId="714236291">
    <w:abstractNumId w:val="32"/>
  </w:num>
  <w:num w:numId="24" w16cid:durableId="1895505102">
    <w:abstractNumId w:val="27"/>
  </w:num>
  <w:num w:numId="25" w16cid:durableId="1707490394">
    <w:abstractNumId w:val="13"/>
  </w:num>
  <w:num w:numId="26" w16cid:durableId="1806968371">
    <w:abstractNumId w:val="30"/>
  </w:num>
  <w:num w:numId="27" w16cid:durableId="1080759184">
    <w:abstractNumId w:val="22"/>
  </w:num>
  <w:num w:numId="28" w16cid:durableId="1409041550">
    <w:abstractNumId w:val="18"/>
  </w:num>
  <w:num w:numId="29" w16cid:durableId="389689724">
    <w:abstractNumId w:val="16"/>
  </w:num>
  <w:num w:numId="30" w16cid:durableId="2007123027">
    <w:abstractNumId w:val="15"/>
  </w:num>
  <w:num w:numId="31" w16cid:durableId="1954553602">
    <w:abstractNumId w:val="20"/>
  </w:num>
  <w:num w:numId="32" w16cid:durableId="1910722596">
    <w:abstractNumId w:val="29"/>
  </w:num>
  <w:num w:numId="33" w16cid:durableId="166567082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B0D"/>
    <w:rsid w:val="00400ABF"/>
    <w:rsid w:val="00645252"/>
    <w:rsid w:val="006D3D74"/>
    <w:rsid w:val="00825B0D"/>
    <w:rsid w:val="0083569A"/>
    <w:rsid w:val="008E340C"/>
    <w:rsid w:val="00A10D89"/>
    <w:rsid w:val="00A9204E"/>
    <w:rsid w:val="00EF6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C8682"/>
  <w15:chartTrackingRefBased/>
  <w15:docId w15:val="{818E906B-800C-459A-A0CD-5695365B3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4842">
      <w:bodyDiv w:val="1"/>
      <w:marLeft w:val="0"/>
      <w:marRight w:val="0"/>
      <w:marTop w:val="0"/>
      <w:marBottom w:val="0"/>
      <w:divBdr>
        <w:top w:val="none" w:sz="0" w:space="0" w:color="auto"/>
        <w:left w:val="none" w:sz="0" w:space="0" w:color="auto"/>
        <w:bottom w:val="none" w:sz="0" w:space="0" w:color="auto"/>
        <w:right w:val="none" w:sz="0" w:space="0" w:color="auto"/>
      </w:divBdr>
    </w:div>
    <w:div w:id="181171788">
      <w:bodyDiv w:val="1"/>
      <w:marLeft w:val="0"/>
      <w:marRight w:val="0"/>
      <w:marTop w:val="0"/>
      <w:marBottom w:val="0"/>
      <w:divBdr>
        <w:top w:val="none" w:sz="0" w:space="0" w:color="auto"/>
        <w:left w:val="none" w:sz="0" w:space="0" w:color="auto"/>
        <w:bottom w:val="none" w:sz="0" w:space="0" w:color="auto"/>
        <w:right w:val="none" w:sz="0" w:space="0" w:color="auto"/>
      </w:divBdr>
    </w:div>
    <w:div w:id="231040158">
      <w:bodyDiv w:val="1"/>
      <w:marLeft w:val="0"/>
      <w:marRight w:val="0"/>
      <w:marTop w:val="0"/>
      <w:marBottom w:val="0"/>
      <w:divBdr>
        <w:top w:val="none" w:sz="0" w:space="0" w:color="auto"/>
        <w:left w:val="none" w:sz="0" w:space="0" w:color="auto"/>
        <w:bottom w:val="none" w:sz="0" w:space="0" w:color="auto"/>
        <w:right w:val="none" w:sz="0" w:space="0" w:color="auto"/>
      </w:divBdr>
    </w:div>
    <w:div w:id="291178415">
      <w:bodyDiv w:val="1"/>
      <w:marLeft w:val="0"/>
      <w:marRight w:val="0"/>
      <w:marTop w:val="0"/>
      <w:marBottom w:val="0"/>
      <w:divBdr>
        <w:top w:val="none" w:sz="0" w:space="0" w:color="auto"/>
        <w:left w:val="none" w:sz="0" w:space="0" w:color="auto"/>
        <w:bottom w:val="none" w:sz="0" w:space="0" w:color="auto"/>
        <w:right w:val="none" w:sz="0" w:space="0" w:color="auto"/>
      </w:divBdr>
    </w:div>
    <w:div w:id="499470116">
      <w:bodyDiv w:val="1"/>
      <w:marLeft w:val="0"/>
      <w:marRight w:val="0"/>
      <w:marTop w:val="0"/>
      <w:marBottom w:val="0"/>
      <w:divBdr>
        <w:top w:val="none" w:sz="0" w:space="0" w:color="auto"/>
        <w:left w:val="none" w:sz="0" w:space="0" w:color="auto"/>
        <w:bottom w:val="none" w:sz="0" w:space="0" w:color="auto"/>
        <w:right w:val="none" w:sz="0" w:space="0" w:color="auto"/>
      </w:divBdr>
    </w:div>
    <w:div w:id="655693600">
      <w:bodyDiv w:val="1"/>
      <w:marLeft w:val="0"/>
      <w:marRight w:val="0"/>
      <w:marTop w:val="0"/>
      <w:marBottom w:val="0"/>
      <w:divBdr>
        <w:top w:val="none" w:sz="0" w:space="0" w:color="auto"/>
        <w:left w:val="none" w:sz="0" w:space="0" w:color="auto"/>
        <w:bottom w:val="none" w:sz="0" w:space="0" w:color="auto"/>
        <w:right w:val="none" w:sz="0" w:space="0" w:color="auto"/>
      </w:divBdr>
    </w:div>
    <w:div w:id="726998023">
      <w:bodyDiv w:val="1"/>
      <w:marLeft w:val="0"/>
      <w:marRight w:val="0"/>
      <w:marTop w:val="0"/>
      <w:marBottom w:val="0"/>
      <w:divBdr>
        <w:top w:val="none" w:sz="0" w:space="0" w:color="auto"/>
        <w:left w:val="none" w:sz="0" w:space="0" w:color="auto"/>
        <w:bottom w:val="none" w:sz="0" w:space="0" w:color="auto"/>
        <w:right w:val="none" w:sz="0" w:space="0" w:color="auto"/>
      </w:divBdr>
    </w:div>
    <w:div w:id="731470097">
      <w:bodyDiv w:val="1"/>
      <w:marLeft w:val="0"/>
      <w:marRight w:val="0"/>
      <w:marTop w:val="0"/>
      <w:marBottom w:val="0"/>
      <w:divBdr>
        <w:top w:val="none" w:sz="0" w:space="0" w:color="auto"/>
        <w:left w:val="none" w:sz="0" w:space="0" w:color="auto"/>
        <w:bottom w:val="none" w:sz="0" w:space="0" w:color="auto"/>
        <w:right w:val="none" w:sz="0" w:space="0" w:color="auto"/>
      </w:divBdr>
    </w:div>
    <w:div w:id="791824191">
      <w:bodyDiv w:val="1"/>
      <w:marLeft w:val="0"/>
      <w:marRight w:val="0"/>
      <w:marTop w:val="0"/>
      <w:marBottom w:val="0"/>
      <w:divBdr>
        <w:top w:val="none" w:sz="0" w:space="0" w:color="auto"/>
        <w:left w:val="none" w:sz="0" w:space="0" w:color="auto"/>
        <w:bottom w:val="none" w:sz="0" w:space="0" w:color="auto"/>
        <w:right w:val="none" w:sz="0" w:space="0" w:color="auto"/>
      </w:divBdr>
    </w:div>
    <w:div w:id="806971413">
      <w:bodyDiv w:val="1"/>
      <w:marLeft w:val="0"/>
      <w:marRight w:val="0"/>
      <w:marTop w:val="0"/>
      <w:marBottom w:val="0"/>
      <w:divBdr>
        <w:top w:val="none" w:sz="0" w:space="0" w:color="auto"/>
        <w:left w:val="none" w:sz="0" w:space="0" w:color="auto"/>
        <w:bottom w:val="none" w:sz="0" w:space="0" w:color="auto"/>
        <w:right w:val="none" w:sz="0" w:space="0" w:color="auto"/>
      </w:divBdr>
    </w:div>
    <w:div w:id="899172391">
      <w:bodyDiv w:val="1"/>
      <w:marLeft w:val="0"/>
      <w:marRight w:val="0"/>
      <w:marTop w:val="0"/>
      <w:marBottom w:val="0"/>
      <w:divBdr>
        <w:top w:val="none" w:sz="0" w:space="0" w:color="auto"/>
        <w:left w:val="none" w:sz="0" w:space="0" w:color="auto"/>
        <w:bottom w:val="none" w:sz="0" w:space="0" w:color="auto"/>
        <w:right w:val="none" w:sz="0" w:space="0" w:color="auto"/>
      </w:divBdr>
    </w:div>
    <w:div w:id="936521127">
      <w:bodyDiv w:val="1"/>
      <w:marLeft w:val="0"/>
      <w:marRight w:val="0"/>
      <w:marTop w:val="0"/>
      <w:marBottom w:val="0"/>
      <w:divBdr>
        <w:top w:val="none" w:sz="0" w:space="0" w:color="auto"/>
        <w:left w:val="none" w:sz="0" w:space="0" w:color="auto"/>
        <w:bottom w:val="none" w:sz="0" w:space="0" w:color="auto"/>
        <w:right w:val="none" w:sz="0" w:space="0" w:color="auto"/>
      </w:divBdr>
    </w:div>
    <w:div w:id="1199781168">
      <w:bodyDiv w:val="1"/>
      <w:marLeft w:val="0"/>
      <w:marRight w:val="0"/>
      <w:marTop w:val="0"/>
      <w:marBottom w:val="0"/>
      <w:divBdr>
        <w:top w:val="none" w:sz="0" w:space="0" w:color="auto"/>
        <w:left w:val="none" w:sz="0" w:space="0" w:color="auto"/>
        <w:bottom w:val="none" w:sz="0" w:space="0" w:color="auto"/>
        <w:right w:val="none" w:sz="0" w:space="0" w:color="auto"/>
      </w:divBdr>
    </w:div>
    <w:div w:id="1237863957">
      <w:bodyDiv w:val="1"/>
      <w:marLeft w:val="0"/>
      <w:marRight w:val="0"/>
      <w:marTop w:val="0"/>
      <w:marBottom w:val="0"/>
      <w:divBdr>
        <w:top w:val="none" w:sz="0" w:space="0" w:color="auto"/>
        <w:left w:val="none" w:sz="0" w:space="0" w:color="auto"/>
        <w:bottom w:val="none" w:sz="0" w:space="0" w:color="auto"/>
        <w:right w:val="none" w:sz="0" w:space="0" w:color="auto"/>
      </w:divBdr>
    </w:div>
    <w:div w:id="1311057819">
      <w:bodyDiv w:val="1"/>
      <w:marLeft w:val="0"/>
      <w:marRight w:val="0"/>
      <w:marTop w:val="0"/>
      <w:marBottom w:val="0"/>
      <w:divBdr>
        <w:top w:val="none" w:sz="0" w:space="0" w:color="auto"/>
        <w:left w:val="none" w:sz="0" w:space="0" w:color="auto"/>
        <w:bottom w:val="none" w:sz="0" w:space="0" w:color="auto"/>
        <w:right w:val="none" w:sz="0" w:space="0" w:color="auto"/>
      </w:divBdr>
    </w:div>
    <w:div w:id="1425876726">
      <w:bodyDiv w:val="1"/>
      <w:marLeft w:val="0"/>
      <w:marRight w:val="0"/>
      <w:marTop w:val="0"/>
      <w:marBottom w:val="0"/>
      <w:divBdr>
        <w:top w:val="none" w:sz="0" w:space="0" w:color="auto"/>
        <w:left w:val="none" w:sz="0" w:space="0" w:color="auto"/>
        <w:bottom w:val="none" w:sz="0" w:space="0" w:color="auto"/>
        <w:right w:val="none" w:sz="0" w:space="0" w:color="auto"/>
      </w:divBdr>
    </w:div>
    <w:div w:id="1446803774">
      <w:bodyDiv w:val="1"/>
      <w:marLeft w:val="0"/>
      <w:marRight w:val="0"/>
      <w:marTop w:val="0"/>
      <w:marBottom w:val="0"/>
      <w:divBdr>
        <w:top w:val="none" w:sz="0" w:space="0" w:color="auto"/>
        <w:left w:val="none" w:sz="0" w:space="0" w:color="auto"/>
        <w:bottom w:val="none" w:sz="0" w:space="0" w:color="auto"/>
        <w:right w:val="none" w:sz="0" w:space="0" w:color="auto"/>
      </w:divBdr>
    </w:div>
    <w:div w:id="1466465513">
      <w:bodyDiv w:val="1"/>
      <w:marLeft w:val="0"/>
      <w:marRight w:val="0"/>
      <w:marTop w:val="0"/>
      <w:marBottom w:val="0"/>
      <w:divBdr>
        <w:top w:val="none" w:sz="0" w:space="0" w:color="auto"/>
        <w:left w:val="none" w:sz="0" w:space="0" w:color="auto"/>
        <w:bottom w:val="none" w:sz="0" w:space="0" w:color="auto"/>
        <w:right w:val="none" w:sz="0" w:space="0" w:color="auto"/>
      </w:divBdr>
    </w:div>
    <w:div w:id="1655528437">
      <w:bodyDiv w:val="1"/>
      <w:marLeft w:val="0"/>
      <w:marRight w:val="0"/>
      <w:marTop w:val="0"/>
      <w:marBottom w:val="0"/>
      <w:divBdr>
        <w:top w:val="none" w:sz="0" w:space="0" w:color="auto"/>
        <w:left w:val="none" w:sz="0" w:space="0" w:color="auto"/>
        <w:bottom w:val="none" w:sz="0" w:space="0" w:color="auto"/>
        <w:right w:val="none" w:sz="0" w:space="0" w:color="auto"/>
      </w:divBdr>
    </w:div>
    <w:div w:id="1901938138">
      <w:bodyDiv w:val="1"/>
      <w:marLeft w:val="0"/>
      <w:marRight w:val="0"/>
      <w:marTop w:val="0"/>
      <w:marBottom w:val="0"/>
      <w:divBdr>
        <w:top w:val="none" w:sz="0" w:space="0" w:color="auto"/>
        <w:left w:val="none" w:sz="0" w:space="0" w:color="auto"/>
        <w:bottom w:val="none" w:sz="0" w:space="0" w:color="auto"/>
        <w:right w:val="none" w:sz="0" w:space="0" w:color="auto"/>
      </w:divBdr>
    </w:div>
    <w:div w:id="1924485308">
      <w:bodyDiv w:val="1"/>
      <w:marLeft w:val="0"/>
      <w:marRight w:val="0"/>
      <w:marTop w:val="0"/>
      <w:marBottom w:val="0"/>
      <w:divBdr>
        <w:top w:val="none" w:sz="0" w:space="0" w:color="auto"/>
        <w:left w:val="none" w:sz="0" w:space="0" w:color="auto"/>
        <w:bottom w:val="none" w:sz="0" w:space="0" w:color="auto"/>
        <w:right w:val="none" w:sz="0" w:space="0" w:color="auto"/>
      </w:divBdr>
    </w:div>
    <w:div w:id="2028827427">
      <w:bodyDiv w:val="1"/>
      <w:marLeft w:val="0"/>
      <w:marRight w:val="0"/>
      <w:marTop w:val="0"/>
      <w:marBottom w:val="0"/>
      <w:divBdr>
        <w:top w:val="none" w:sz="0" w:space="0" w:color="auto"/>
        <w:left w:val="none" w:sz="0" w:space="0" w:color="auto"/>
        <w:bottom w:val="none" w:sz="0" w:space="0" w:color="auto"/>
        <w:right w:val="none" w:sz="0" w:space="0" w:color="auto"/>
      </w:divBdr>
    </w:div>
    <w:div w:id="2031492342">
      <w:bodyDiv w:val="1"/>
      <w:marLeft w:val="0"/>
      <w:marRight w:val="0"/>
      <w:marTop w:val="0"/>
      <w:marBottom w:val="0"/>
      <w:divBdr>
        <w:top w:val="none" w:sz="0" w:space="0" w:color="auto"/>
        <w:left w:val="none" w:sz="0" w:space="0" w:color="auto"/>
        <w:bottom w:val="none" w:sz="0" w:space="0" w:color="auto"/>
        <w:right w:val="none" w:sz="0" w:space="0" w:color="auto"/>
      </w:divBdr>
    </w:div>
    <w:div w:id="2070684724">
      <w:bodyDiv w:val="1"/>
      <w:marLeft w:val="0"/>
      <w:marRight w:val="0"/>
      <w:marTop w:val="0"/>
      <w:marBottom w:val="0"/>
      <w:divBdr>
        <w:top w:val="none" w:sz="0" w:space="0" w:color="auto"/>
        <w:left w:val="none" w:sz="0" w:space="0" w:color="auto"/>
        <w:bottom w:val="none" w:sz="0" w:space="0" w:color="auto"/>
        <w:right w:val="none" w:sz="0" w:space="0" w:color="auto"/>
      </w:divBdr>
    </w:div>
    <w:div w:id="211794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mar\AppData\Local\Microsoft\Office\16.0\DTS\en-IN%7b83C98967-6998-43D9-88D6-0118A6EE5B65%7d\%7b3FA29B2A-61CA-4285-A7D4-803E4118A54F%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{3FA29B2A-61CA-4285-A7D4-803E4118A54F}tf02786999_win32</Template>
  <TotalTime>37</TotalTime>
  <Pages>4</Pages>
  <Words>1471</Words>
  <Characters>8389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 sivalinga</dc:creator>
  <cp:keywords/>
  <dc:description/>
  <cp:lastModifiedBy>Ravikumar sivalinga</cp:lastModifiedBy>
  <cp:revision>2</cp:revision>
  <dcterms:created xsi:type="dcterms:W3CDTF">2023-10-17T17:08:00Z</dcterms:created>
  <dcterms:modified xsi:type="dcterms:W3CDTF">2023-10-18T07:03:00Z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